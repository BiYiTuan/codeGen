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numPr>
          <w:numId w:val="0"/>
        </w:numPr>
        <w:spacing w:before="0" w:after="0" w:line="240" w:lineRule="auto"/>
        <w:jc w:val="center"/>
        <w:rPr>
          <w:rFonts w:hint="eastAsia"/>
          <w:lang w:val="en-US" w:eastAsia="zh-CN"/>
        </w:rPr>
      </w:pPr>
      <w:r>
        <w:rPr>
          <w:rFonts w:hint="eastAsia"/>
          <w:lang w:val="en-US" w:eastAsia="zh-CN"/>
        </w:rPr>
        <w:t>CodeGen帮助文档</w:t>
      </w:r>
    </w:p>
    <w:p>
      <w:pPr>
        <w:pStyle w:val="2"/>
        <w:numPr>
          <w:ilvl w:val="0"/>
          <w:numId w:val="1"/>
        </w:numPr>
        <w:spacing w:before="0" w:after="0" w:line="240" w:lineRule="auto"/>
      </w:pPr>
      <w:r>
        <w:t>介绍</w:t>
      </w:r>
    </w:p>
    <w:p/>
    <w:p>
      <w:pPr>
        <w:ind w:firstLine="420" w:firstLineChars="0"/>
        <w:rPr>
          <w:rFonts w:hint="eastAsia" w:ascii="Helvetica" w:hAnsi="宋体"/>
          <w:b w:val="0"/>
          <w:i w:val="0"/>
          <w:color w:val="000000"/>
          <w:sz w:val="27"/>
          <w:shd w:val="clear" w:color="auto" w:fill="FFFFFF"/>
        </w:rPr>
      </w:pPr>
      <w:r>
        <w:rPr>
          <w:rFonts w:hint="eastAsia" w:ascii="Helvetica" w:hAnsi="宋体"/>
          <w:b w:val="0"/>
          <w:i w:val="0"/>
          <w:color w:val="000000"/>
          <w:sz w:val="27"/>
          <w:shd w:val="clear" w:color="auto" w:fill="FFFFFF"/>
          <w:lang w:val="en-US" w:eastAsia="zh-CN"/>
        </w:rPr>
        <w:t xml:space="preserve">   </w:t>
      </w:r>
      <w:r>
        <w:rPr>
          <w:rFonts w:hint="eastAsia" w:ascii="Helvetica" w:hAnsi="宋体"/>
          <w:b w:val="0"/>
          <w:i w:val="0"/>
          <w:color w:val="000000"/>
          <w:sz w:val="27"/>
          <w:shd w:val="clear" w:color="auto" w:fill="FFFFFF"/>
        </w:rPr>
        <w:t>codeGen(Code Generate)是一款基于velocity模版引擎的代码生成工具。通过读取pdm文件</w:t>
      </w:r>
      <w:r>
        <w:rPr>
          <w:rFonts w:hint="eastAsia" w:ascii="Helvetica" w:hAnsi="宋体"/>
          <w:b w:val="0"/>
          <w:i w:val="0"/>
          <w:color w:val="000000"/>
          <w:sz w:val="27"/>
          <w:shd w:val="clear" w:color="auto" w:fill="FFFFFF"/>
          <w:lang w:val="en-US" w:eastAsia="zh-CN"/>
        </w:rPr>
        <w:t>(</w:t>
      </w:r>
      <w:r>
        <w:rPr>
          <w:rFonts w:hint="eastAsia" w:ascii="Helvetica" w:hAnsi="宋体"/>
          <w:b w:val="0"/>
          <w:i w:val="0"/>
          <w:color w:val="000000"/>
          <w:sz w:val="27"/>
          <w:shd w:val="clear" w:color="auto" w:fill="FFFFFF"/>
        </w:rPr>
        <w:t>PowerDesigner的physical data model</w:t>
      </w:r>
      <w:r>
        <w:rPr>
          <w:rFonts w:hint="eastAsia" w:ascii="Helvetica" w:hAnsi="宋体"/>
          <w:b w:val="0"/>
          <w:i w:val="0"/>
          <w:color w:val="000000"/>
          <w:sz w:val="27"/>
          <w:shd w:val="clear" w:color="auto" w:fill="FFFFFF"/>
          <w:lang w:val="en-US" w:eastAsia="zh-CN"/>
        </w:rPr>
        <w:t>)</w:t>
      </w:r>
      <w:r>
        <w:rPr>
          <w:rFonts w:hint="eastAsia" w:ascii="Helvetica" w:hAnsi="宋体"/>
          <w:b w:val="0"/>
          <w:i w:val="0"/>
          <w:color w:val="000000"/>
          <w:sz w:val="27"/>
          <w:shd w:val="clear" w:color="auto" w:fill="FFFFFF"/>
        </w:rPr>
        <w:t>中数据库表结构，根据代码结构配置好模版，就能根据模版生成代码。本工具可以生成增，删，改，查从前端到后端所有文件，不用编写一行代码（只要你的模版写的够好），至少能给您的项目节省30％到40％的开发时间。大家要知道如果一个表结构有30个以上的字段，前端页面至少有30个以上的控件代码要写，开发人员可能要花费大量的时间编写和调试这些控件。这样的重复劳动会给开发人员产生厌恶感和疲劳感，长时间的重复劳动会使开发人员工作效率下降。开发人员应该把时间花在更有创造性，更有价值代码上。</w:t>
      </w:r>
      <w:r>
        <w:rPr>
          <w:rFonts w:hint="eastAsia" w:ascii="Helvetica" w:hAnsi="宋体"/>
          <w:b w:val="0"/>
          <w:i w:val="0"/>
          <w:color w:val="000000"/>
          <w:sz w:val="27"/>
          <w:shd w:val="clear" w:color="auto" w:fill="FFFFFF"/>
          <w:lang w:eastAsia="zh-CN"/>
        </w:rPr>
        <w:t>本工具不仅可以根据数据定义生成代码，也可以根据你所定义的模板文件生成任何文本文件。</w:t>
      </w:r>
      <w:r>
        <w:rPr>
          <w:rFonts w:hint="eastAsia" w:ascii="Helvetica" w:hAnsi="宋体"/>
          <w:b w:val="0"/>
          <w:i w:val="0"/>
          <w:color w:val="000000"/>
          <w:sz w:val="27"/>
          <w:shd w:val="clear" w:color="auto" w:fill="FFFFFF"/>
        </w:rPr>
        <w:t>所以本工具的宗旨是："能用机器完成的代码，就应该由机器来完成"。</w:t>
      </w:r>
    </w:p>
    <w:p>
      <w:pPr>
        <w:ind w:firstLine="420" w:firstLineChars="0"/>
        <w:rPr>
          <w:rFonts w:hint="default" w:ascii="Helvetica" w:hAnsi="宋体"/>
          <w:b w:val="0"/>
          <w:i w:val="0"/>
          <w:color w:val="000000"/>
          <w:sz w:val="27"/>
          <w:shd w:val="clear" w:color="auto" w:fill="FFFFFF"/>
        </w:rPr>
      </w:pPr>
    </w:p>
    <w:p>
      <w:pPr>
        <w:pStyle w:val="2"/>
        <w:numPr>
          <w:ilvl w:val="0"/>
          <w:numId w:val="2"/>
        </w:numPr>
        <w:spacing w:before="0" w:after="0" w:line="240" w:lineRule="auto"/>
      </w:pPr>
      <w:r>
        <w:t>运行环境</w:t>
      </w:r>
    </w:p>
    <w:p/>
    <w:p>
      <w:pPr>
        <w:ind w:firstLine="420" w:firstLineChars="0"/>
        <w:rPr>
          <w:rFonts w:hint="eastAsia" w:eastAsia="宋体"/>
          <w:lang w:eastAsia="zh-CN"/>
        </w:rPr>
      </w:pPr>
      <w:r>
        <w:rPr>
          <w:rFonts w:hint="eastAsia" w:ascii="Helvetica" w:hAnsi="宋体"/>
          <w:b w:val="0"/>
          <w:i w:val="0"/>
          <w:color w:val="000000"/>
          <w:sz w:val="27"/>
          <w:shd w:val="clear" w:color="auto" w:fill="FFFFFF"/>
          <w:lang w:eastAsia="zh-CN"/>
        </w:rPr>
        <w:t>运行本工具前先安装</w:t>
      </w:r>
      <w:r>
        <w:rPr>
          <w:rFonts w:hint="eastAsia" w:ascii="Helvetica" w:hAnsi="宋体"/>
          <w:b w:val="0"/>
          <w:i w:val="0"/>
          <w:color w:val="000000"/>
          <w:sz w:val="27"/>
          <w:shd w:val="clear" w:color="auto" w:fill="FFFFFF"/>
          <w:lang w:val="en-US" w:eastAsia="zh-CN"/>
        </w:rPr>
        <w:t>jdk1.6或以上版本（如果你本机没有安装） ，</w:t>
      </w:r>
      <w:r>
        <w:rPr>
          <w:rFonts w:hint="default" w:ascii="Helvetica" w:hAnsi="宋体"/>
          <w:b w:val="0"/>
          <w:i w:val="0"/>
          <w:color w:val="000000"/>
          <w:sz w:val="27"/>
          <w:shd w:val="clear" w:color="auto" w:fill="FFFFFF"/>
        </w:rPr>
        <w:t>JDK1.6官方下载_JDK6官方下载地址:</w:t>
      </w:r>
      <w:r>
        <w:rPr>
          <w:rFonts w:hint="default" w:ascii="Helvetica" w:hAnsi="宋体"/>
          <w:b w:val="0"/>
          <w:i w:val="0"/>
          <w:color w:val="108AC6"/>
          <w:sz w:val="21"/>
          <w:u w:val="single"/>
          <w:shd w:val="clear" w:color="auto" w:fill="FFFFFF"/>
        </w:rPr>
        <w:fldChar w:fldCharType="begin"/>
      </w:r>
      <w:r>
        <w:rPr>
          <w:rFonts w:hint="default" w:ascii="Helvetica" w:hAnsi="宋体"/>
          <w:b w:val="0"/>
          <w:i w:val="0"/>
          <w:color w:val="108AC6"/>
          <w:sz w:val="21"/>
          <w:u w:val="single"/>
          <w:shd w:val="clear" w:color="auto" w:fill="FFFFFF"/>
        </w:rPr>
        <w:instrText xml:space="preserve">HYPERLINK "http://www.java.net/download/jdk6/6u10/promoted/b32/binaries/jdk-6u10-rc2-bin-b32-windows-i586-p-12_sep_2008.exe"</w:instrText>
      </w:r>
      <w:r>
        <w:rPr>
          <w:rFonts w:hint="default" w:ascii="Helvetica" w:hAnsi="宋体"/>
          <w:b w:val="0"/>
          <w:i w:val="0"/>
          <w:color w:val="108AC6"/>
          <w:sz w:val="21"/>
          <w:u w:val="single"/>
          <w:shd w:val="clear" w:color="auto" w:fill="FFFFFF"/>
        </w:rPr>
        <w:fldChar w:fldCharType="separate"/>
      </w:r>
      <w:r>
        <w:rPr>
          <w:rFonts w:hint="default" w:ascii="Helvetica" w:hAnsi="宋体"/>
          <w:b w:val="0"/>
          <w:i w:val="0"/>
          <w:color w:val="108AC6"/>
          <w:sz w:val="27"/>
          <w:u w:val="single"/>
          <w:shd w:val="clear" w:color="auto" w:fill="FFFFFF"/>
        </w:rPr>
        <w:t>http://www.java.net/download/jdk6/6u10/promoted/b32/binaries/jdk-6u10-rc2-bin-b32-windows-i586-p-12_sep_2008.exe</w:t>
      </w:r>
      <w:r>
        <w:rPr>
          <w:rFonts w:hint="default" w:ascii="Helvetica" w:hAnsi="宋体"/>
          <w:b w:val="0"/>
          <w:i w:val="0"/>
          <w:color w:val="108AC6"/>
          <w:sz w:val="21"/>
          <w:u w:val="single"/>
          <w:shd w:val="clear" w:color="auto" w:fill="FFFFFF"/>
        </w:rPr>
        <w:fldChar w:fldCharType="end"/>
      </w:r>
    </w:p>
    <w:p>
      <w:pPr>
        <w:ind w:firstLine="420" w:firstLineChars="0"/>
      </w:pPr>
      <w:r>
        <w:t xml:space="preserve"> </w:t>
      </w:r>
    </w:p>
    <w:p>
      <w:pPr>
        <w:pStyle w:val="2"/>
        <w:keepNext/>
        <w:keepLines/>
        <w:widowControl/>
        <w:numPr>
          <w:ilvl w:val="0"/>
          <w:numId w:val="3"/>
        </w:numPr>
        <w:wordWrap/>
        <w:adjustRightInd/>
        <w:snapToGrid/>
        <w:spacing w:before="340" w:after="330" w:line="255" w:lineRule="auto"/>
        <w:ind w:left="0" w:leftChars="0" w:right="0" w:firstLine="0" w:firstLineChars="0"/>
        <w:jc w:val="left"/>
        <w:textAlignment w:val="auto"/>
        <w:outlineLvl w:val="0"/>
        <w:rPr>
          <w:rFonts w:hint="eastAsia"/>
          <w:lang w:val="en-US" w:eastAsia="zh-CN"/>
        </w:rPr>
      </w:pPr>
      <w:r>
        <w:rPr>
          <w:rFonts w:hint="eastAsia"/>
          <w:lang w:val="en-US" w:eastAsia="zh-CN"/>
        </w:rPr>
        <w:t>功能介绍</w:t>
      </w:r>
    </w:p>
    <w:p>
      <w:pPr>
        <w:pStyle w:val="4"/>
        <w:rPr>
          <w:rFonts w:hint="eastAsia"/>
          <w:lang w:val="en-US" w:eastAsia="zh-CN"/>
        </w:rPr>
      </w:pPr>
      <w:r>
        <w:rPr>
          <w:rFonts w:hint="eastAsia"/>
          <w:lang w:val="en-US" w:eastAsia="zh-CN"/>
        </w:rPr>
        <w:t>3.1选择pdm文件</w:t>
      </w:r>
    </w:p>
    <w:p>
      <w:pPr>
        <w:ind w:firstLine="420" w:firstLineChars="0"/>
        <w:rPr>
          <w:rFonts w:hint="eastAsia" w:ascii="Helvetica" w:hAnsi="宋体"/>
          <w:b w:val="0"/>
          <w:i w:val="0"/>
          <w:color w:val="000000"/>
          <w:sz w:val="27"/>
          <w:shd w:val="clear" w:color="auto" w:fill="FFFFFF"/>
          <w:lang w:val="en-US" w:eastAsia="zh-CN"/>
        </w:rPr>
      </w:pPr>
      <w:r>
        <w:rPr>
          <w:rFonts w:hint="eastAsia" w:ascii="Helvetica" w:hAnsi="宋体"/>
          <w:b w:val="0"/>
          <w:i w:val="0"/>
          <w:color w:val="000000"/>
          <w:sz w:val="27"/>
          <w:shd w:val="clear" w:color="auto" w:fill="FFFFFF"/>
          <w:lang w:val="en-US" w:eastAsia="zh-CN"/>
        </w:rPr>
        <w:t>界面左上角菜单区 点击 文件--&gt;打开pdm 选择你要生成代码的pdm文件如图</w:t>
      </w:r>
    </w:p>
    <w:p>
      <w:r>
        <w:rPr>
          <w:rFonts w:ascii="Times New Roman" w:hAnsi="Times New Roman" w:eastAsia="宋体" w:cs="Times New Roman"/>
          <w:sz w:val="22"/>
          <w:szCs w:val="22"/>
          <w:lang w:val="en-US" w:eastAsia="en-US" w:bidi="ar-SA"/>
        </w:rPr>
        <w:pict>
          <v:shape id="图片框 1030" o:spid="_x0000_s1025" type="#_x0000_t75" style="height:231.8pt;width:431.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420" w:firstLineChars="0"/>
      </w:pPr>
    </w:p>
    <w:p>
      <w:pPr>
        <w:ind w:firstLine="420" w:firstLineChars="0"/>
        <w:rPr>
          <w:rFonts w:hint="eastAsia" w:eastAsia="宋体"/>
          <w:lang w:val="en-US" w:eastAsia="zh-CN"/>
        </w:rPr>
      </w:pPr>
      <w:r>
        <w:rPr>
          <w:rFonts w:hint="eastAsia"/>
          <w:lang w:val="en-US" w:eastAsia="zh-CN"/>
        </w:rPr>
        <w:t>点击 【打开pdm】如下图</w:t>
      </w:r>
    </w:p>
    <w:p>
      <w:pPr>
        <w:autoSpaceDN w:val="0"/>
        <w:spacing w:beforeAutospacing="1" w:afterAutospacing="1"/>
        <w:rPr>
          <w:rFonts w:hint="default" w:ascii="宋体" w:hAnsi="宋体"/>
          <w:sz w:val="24"/>
        </w:rPr>
      </w:pPr>
      <w:r>
        <w:rPr>
          <w:rFonts w:ascii="Times New Roman" w:hAnsi="Times New Roman" w:eastAsia="宋体" w:cs="Times New Roman"/>
          <w:sz w:val="22"/>
          <w:szCs w:val="22"/>
          <w:lang w:val="en-US" w:eastAsia="en-US" w:bidi="ar-SA"/>
        </w:rPr>
        <w:pict>
          <v:shape id="图片框 1029" o:spid="_x0000_s1026" type="#_x0000_t75" style="height:249.4pt;width:328.5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hint="eastAsia"/>
          <w:lang w:val="en-US" w:eastAsia="zh-CN"/>
        </w:rPr>
      </w:pPr>
      <w:r>
        <w:rPr>
          <w:rFonts w:hint="eastAsia"/>
          <w:lang w:val="en-US" w:eastAsia="zh-CN"/>
        </w:rPr>
        <w:t>选择pdm文件后在界面左边会已树型结构来展示数据库表结构如下图：</w:t>
      </w:r>
    </w:p>
    <w:p>
      <w:pPr>
        <w:rPr>
          <w:rFonts w:hint="eastAsia"/>
          <w:lang w:val="en-US" w:eastAsia="zh-CN"/>
        </w:rPr>
      </w:pPr>
    </w:p>
    <w:p>
      <w:r>
        <w:rPr>
          <w:rFonts w:ascii="Times New Roman" w:hAnsi="Times New Roman" w:eastAsia="宋体" w:cs="Times New Roman"/>
          <w:sz w:val="22"/>
          <w:szCs w:val="22"/>
          <w:lang w:val="en-US" w:eastAsia="en-US" w:bidi="ar-SA"/>
        </w:rPr>
        <w:pict>
          <v:shape id="图片框 1033" o:spid="_x0000_s1027" type="#_x0000_t75" style="height:231.8pt;width:431.5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Pr>
        <w:rPr>
          <w:rFonts w:hint="eastAsia" w:eastAsia="宋体"/>
          <w:lang w:eastAsia="zh-CN"/>
        </w:rPr>
      </w:pPr>
      <w:r>
        <w:rPr>
          <w:rFonts w:hint="eastAsia"/>
          <w:lang w:val="en-US" w:eastAsia="zh-CN"/>
        </w:rPr>
        <w:t xml:space="preserve">   </w:t>
      </w:r>
      <w:r>
        <w:rPr>
          <w:rFonts w:hint="eastAsia"/>
          <w:lang w:eastAsia="zh-CN"/>
        </w:rPr>
        <w:t>过滤文本框输入想要查找表名或则中文名中部分字符就可以过滤出包含输入字符的表</w:t>
      </w:r>
    </w:p>
    <w:p>
      <w:pPr>
        <w:pStyle w:val="4"/>
        <w:keepNext/>
        <w:keepLines/>
        <w:widowControl/>
        <w:wordWrap/>
        <w:adjustRightInd/>
        <w:snapToGrid/>
        <w:spacing w:before="260" w:after="260" w:line="173" w:lineRule="auto"/>
        <w:ind w:left="0" w:leftChars="0" w:right="0" w:firstLine="0" w:firstLineChars="0"/>
        <w:jc w:val="left"/>
        <w:textAlignment w:val="auto"/>
        <w:outlineLvl w:val="1"/>
        <w:rPr>
          <w:rFonts w:hint="eastAsia"/>
          <w:lang w:val="en-US" w:eastAsia="zh-CN"/>
        </w:rPr>
      </w:pPr>
      <w:r>
        <w:rPr>
          <w:rFonts w:hint="eastAsia"/>
          <w:lang w:val="en-US" w:eastAsia="zh-CN"/>
        </w:rPr>
        <w:t>3.2选择表结构</w:t>
      </w:r>
    </w:p>
    <w:p>
      <w:pPr>
        <w:ind w:firstLine="420" w:firstLineChars="0"/>
        <w:rPr>
          <w:rFonts w:hint="eastAsia"/>
          <w:lang w:val="en-US" w:eastAsia="zh-CN"/>
        </w:rPr>
      </w:pPr>
      <w:r>
        <w:rPr>
          <w:rFonts w:hint="eastAsia"/>
          <w:lang w:val="en-US" w:eastAsia="zh-CN"/>
        </w:rPr>
        <w:t xml:space="preserve"> 主界面中左边树型表结构中可以通过过滤找到需要生成代码的表，点击选择的表节点后，主界面右侧【表选择区】会显示表结构信息如图</w:t>
      </w:r>
    </w:p>
    <w:p>
      <w:r>
        <w:rPr>
          <w:rFonts w:ascii="Times New Roman" w:hAnsi="Times New Roman" w:eastAsia="宋体" w:cs="Times New Roman"/>
          <w:sz w:val="22"/>
          <w:szCs w:val="22"/>
          <w:lang w:val="en-US" w:eastAsia="en-US" w:bidi="ar-SA"/>
        </w:rPr>
        <w:pict>
          <v:shape id="图片框 1034" o:spid="_x0000_s1028" type="#_x0000_t75" style="height:231.8pt;width:431.5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firstLine="420" w:firstLineChars="0"/>
        <w:rPr>
          <w:rFonts w:hint="eastAsia"/>
          <w:lang w:val="en-US" w:eastAsia="zh-CN"/>
        </w:rPr>
      </w:pPr>
      <w:r>
        <w:rPr>
          <w:rFonts w:hint="eastAsia"/>
          <w:lang w:val="en-US" w:eastAsia="zh-CN"/>
        </w:rPr>
        <w:t>【表选择区】会展示pdm中会展示主表（选择的表），子表（子表中字段的外键对应表为主表）的信息，主表对子表的数据是1对多的关系，目前只支持一个子表展示。展示信息中还包括主子表的字段明细信息（根据pdm设置展示出来），展示信息表格如下：</w:t>
      </w:r>
    </w:p>
    <w:p>
      <w:pPr>
        <w:ind w:firstLine="420" w:firstLineChars="0"/>
        <w:rPr>
          <w:rFonts w:hint="eastAsia"/>
          <w:lang w:val="en-US" w:eastAsia="zh-CN"/>
        </w:rPr>
      </w:pPr>
    </w:p>
    <w:tbl>
      <w:tblPr>
        <w:tblpPr w:leftFromText="180" w:rightFromText="180" w:vertAnchor="text" w:horzAnchor="page" w:tblpX="2008" w:tblpY="41"/>
        <w:tblOverlap w:val="never"/>
        <w:tblW w:w="86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19"/>
        <w:gridCol w:w="2685"/>
        <w:gridCol w:w="1902"/>
        <w:gridCol w:w="2742"/>
        <w:gridCol w:w="1"/>
      </w:tblGrid>
      <w:tr>
        <w:tc>
          <w:tcPr>
            <w:tcW w:w="8649" w:type="dxa"/>
            <w:gridSpan w:val="5"/>
            <w:vAlign w:val="center"/>
          </w:tcPr>
          <w:p>
            <w:pPr>
              <w:tabs>
                <w:tab w:val="left" w:pos="2533"/>
              </w:tabs>
              <w:jc w:val="center"/>
              <w:rPr>
                <w:rFonts w:hint="eastAsia"/>
                <w:lang w:val="en-US" w:eastAsia="zh-CN"/>
              </w:rPr>
            </w:pPr>
            <w:r>
              <w:rPr>
                <w:rFonts w:hint="eastAsia"/>
                <w:b/>
                <w:bCs/>
                <w:lang w:val="en-US" w:eastAsia="zh-CN"/>
              </w:rPr>
              <w:t>表信息</w:t>
            </w:r>
          </w:p>
        </w:tc>
      </w:tr>
      <w:tr>
        <w:trPr>
          <w:gridAfter w:val="1"/>
          <w:wAfter w:w="1" w:type="dxa"/>
        </w:trPr>
        <w:tc>
          <w:tcPr>
            <w:tcW w:w="1319" w:type="dxa"/>
            <w:shd w:val="clear" w:color="auto" w:fill="B3B3B3"/>
            <w:textDirection w:val="lrTb"/>
            <w:vAlign w:val="top"/>
          </w:tcPr>
          <w:p>
            <w:pPr>
              <w:jc w:val="both"/>
              <w:rPr>
                <w:rFonts w:hint="eastAsia"/>
                <w:lang w:val="en-US" w:eastAsia="zh-CN"/>
              </w:rPr>
            </w:pPr>
            <w:r>
              <w:rPr>
                <w:rFonts w:hint="eastAsia"/>
                <w:lang w:val="en-US" w:eastAsia="zh-CN"/>
              </w:rPr>
              <w:t>项目</w:t>
            </w:r>
          </w:p>
        </w:tc>
        <w:tc>
          <w:tcPr>
            <w:tcW w:w="2685" w:type="dxa"/>
            <w:shd w:val="clear" w:color="auto" w:fill="B3B3B3"/>
            <w:textDirection w:val="lrTb"/>
            <w:vAlign w:val="top"/>
          </w:tcPr>
          <w:p>
            <w:pPr>
              <w:rPr>
                <w:rFonts w:hint="eastAsia"/>
                <w:lang w:val="en-US" w:eastAsia="zh-CN"/>
              </w:rPr>
            </w:pPr>
            <w:r>
              <w:rPr>
                <w:rFonts w:hint="eastAsia"/>
                <w:lang w:val="en-US" w:eastAsia="zh-CN"/>
              </w:rPr>
              <w:t>对应pdm项</w:t>
            </w:r>
          </w:p>
        </w:tc>
        <w:tc>
          <w:tcPr>
            <w:tcW w:w="1902" w:type="dxa"/>
            <w:shd w:val="clear" w:color="auto" w:fill="B3B3B3"/>
            <w:textDirection w:val="lrTb"/>
            <w:vAlign w:val="top"/>
          </w:tcPr>
          <w:p>
            <w:pPr>
              <w:rPr>
                <w:rFonts w:hint="eastAsia"/>
                <w:lang w:val="en-US" w:eastAsia="zh-CN"/>
              </w:rPr>
            </w:pPr>
            <w:r>
              <w:rPr>
                <w:rFonts w:hint="eastAsia"/>
                <w:lang w:val="en-US" w:eastAsia="zh-CN"/>
              </w:rPr>
              <w:t>是否可修改</w:t>
            </w:r>
          </w:p>
        </w:tc>
        <w:tc>
          <w:tcPr>
            <w:tcW w:w="2742" w:type="dxa"/>
            <w:shd w:val="clear" w:color="auto" w:fill="B3B3B3"/>
            <w:textDirection w:val="lrTb"/>
            <w:vAlign w:val="top"/>
          </w:tcPr>
          <w:p>
            <w:pPr>
              <w:rPr>
                <w:rFonts w:hint="eastAsia"/>
                <w:lang w:val="en-US" w:eastAsia="zh-CN"/>
              </w:rPr>
            </w:pPr>
            <w:r>
              <w:rPr>
                <w:rFonts w:hint="eastAsia"/>
                <w:lang w:val="en-US" w:eastAsia="zh-CN"/>
              </w:rPr>
              <w:t>备注</w:t>
            </w:r>
          </w:p>
        </w:tc>
      </w:tr>
      <w:tr>
        <w:trPr>
          <w:gridAfter w:val="1"/>
          <w:wAfter w:w="1" w:type="dxa"/>
        </w:trPr>
        <w:tc>
          <w:tcPr>
            <w:tcW w:w="1319" w:type="dxa"/>
            <w:textDirection w:val="lrTb"/>
            <w:vAlign w:val="top"/>
          </w:tcPr>
          <w:p>
            <w:pPr>
              <w:rPr>
                <w:rFonts w:hint="eastAsia"/>
                <w:lang w:val="en-US" w:eastAsia="zh-CN"/>
              </w:rPr>
            </w:pPr>
            <w:r>
              <w:rPr>
                <w:rFonts w:hint="eastAsia"/>
                <w:lang w:val="en-US" w:eastAsia="zh-CN"/>
              </w:rPr>
              <w:t>表名</w:t>
            </w:r>
          </w:p>
        </w:tc>
        <w:tc>
          <w:tcPr>
            <w:tcW w:w="2685" w:type="dxa"/>
            <w:textDirection w:val="lrTb"/>
            <w:vAlign w:val="top"/>
          </w:tcPr>
          <w:p>
            <w:pPr>
              <w:rPr>
                <w:rFonts w:hint="eastAsia"/>
                <w:lang w:val="en-US" w:eastAsia="zh-CN"/>
              </w:rPr>
            </w:pPr>
            <w:r>
              <w:rPr>
                <w:rFonts w:hint="eastAsia"/>
                <w:lang w:val="en-US" w:eastAsia="zh-CN"/>
              </w:rPr>
              <w:t>表Code</w:t>
            </w:r>
          </w:p>
        </w:tc>
        <w:tc>
          <w:tcPr>
            <w:tcW w:w="1902" w:type="dxa"/>
            <w:textDirection w:val="lrTb"/>
            <w:vAlign w:val="top"/>
          </w:tcPr>
          <w:p>
            <w:pPr>
              <w:rPr>
                <w:rFonts w:hint="eastAsia"/>
                <w:lang w:val="en-US" w:eastAsia="zh-CN"/>
              </w:rPr>
            </w:pPr>
            <w:r>
              <w:rPr>
                <w:rFonts w:hint="eastAsia"/>
                <w:lang w:val="en-US" w:eastAsia="zh-CN"/>
              </w:rPr>
              <w:t>否</w:t>
            </w:r>
          </w:p>
        </w:tc>
        <w:tc>
          <w:tcPr>
            <w:tcW w:w="2742" w:type="dxa"/>
            <w:textDirection w:val="lrTb"/>
            <w:vAlign w:val="top"/>
          </w:tcPr>
          <w:p>
            <w:pPr>
              <w:rPr>
                <w:rFonts w:hint="eastAsia"/>
                <w:lang w:val="en-US" w:eastAsia="zh-CN"/>
              </w:rPr>
            </w:pPr>
          </w:p>
        </w:tc>
      </w:tr>
      <w:tr>
        <w:trPr>
          <w:gridAfter w:val="1"/>
          <w:wAfter w:w="1" w:type="dxa"/>
        </w:trPr>
        <w:tc>
          <w:tcPr>
            <w:tcW w:w="1319" w:type="dxa"/>
            <w:textDirection w:val="lrTb"/>
            <w:vAlign w:val="top"/>
          </w:tcPr>
          <w:p>
            <w:pPr>
              <w:rPr>
                <w:rFonts w:hint="eastAsia"/>
                <w:lang w:val="en-US" w:eastAsia="zh-CN"/>
              </w:rPr>
            </w:pPr>
            <w:r>
              <w:rPr>
                <w:rFonts w:hint="eastAsia"/>
                <w:lang w:val="en-US" w:eastAsia="zh-CN"/>
              </w:rPr>
              <w:t>名称</w:t>
            </w:r>
          </w:p>
        </w:tc>
        <w:tc>
          <w:tcPr>
            <w:tcW w:w="2685" w:type="dxa"/>
            <w:textDirection w:val="lrTb"/>
            <w:vAlign w:val="top"/>
          </w:tcPr>
          <w:p>
            <w:pPr>
              <w:rPr>
                <w:rFonts w:hint="eastAsia"/>
                <w:lang w:val="en-US" w:eastAsia="zh-CN"/>
              </w:rPr>
            </w:pPr>
            <w:r>
              <w:rPr>
                <w:rFonts w:hint="eastAsia"/>
                <w:lang w:val="en-US" w:eastAsia="zh-CN"/>
              </w:rPr>
              <w:t>表Name</w:t>
            </w:r>
          </w:p>
        </w:tc>
        <w:tc>
          <w:tcPr>
            <w:tcW w:w="1902" w:type="dxa"/>
            <w:textDirection w:val="lrTb"/>
            <w:vAlign w:val="top"/>
          </w:tcPr>
          <w:p>
            <w:pPr>
              <w:rPr>
                <w:rFonts w:hint="eastAsia"/>
                <w:lang w:val="en-US" w:eastAsia="zh-CN"/>
              </w:rPr>
            </w:pPr>
            <w:r>
              <w:rPr>
                <w:rFonts w:hint="eastAsia"/>
                <w:lang w:val="en-US" w:eastAsia="zh-CN"/>
              </w:rPr>
              <w:t>是</w:t>
            </w:r>
          </w:p>
        </w:tc>
        <w:tc>
          <w:tcPr>
            <w:tcW w:w="2742" w:type="dxa"/>
            <w:textDirection w:val="lrTb"/>
            <w:vAlign w:val="top"/>
          </w:tcPr>
          <w:p>
            <w:pPr>
              <w:rPr>
                <w:rFonts w:hint="eastAsia"/>
                <w:lang w:val="en-US" w:eastAsia="zh-CN"/>
              </w:rPr>
            </w:pPr>
          </w:p>
        </w:tc>
      </w:tr>
      <w:tr>
        <w:trPr>
          <w:gridAfter w:val="1"/>
          <w:wAfter w:w="1" w:type="dxa"/>
        </w:trPr>
        <w:tc>
          <w:tcPr>
            <w:tcW w:w="1319" w:type="dxa"/>
            <w:textDirection w:val="lrTb"/>
            <w:vAlign w:val="top"/>
          </w:tcPr>
          <w:p>
            <w:pPr>
              <w:rPr>
                <w:rFonts w:hint="eastAsia"/>
                <w:lang w:val="en-US" w:eastAsia="zh-CN"/>
              </w:rPr>
            </w:pPr>
            <w:r>
              <w:rPr>
                <w:rFonts w:hint="eastAsia"/>
                <w:lang w:val="en-US" w:eastAsia="zh-CN"/>
              </w:rPr>
              <w:t>扩展1</w:t>
            </w:r>
          </w:p>
        </w:tc>
        <w:tc>
          <w:tcPr>
            <w:tcW w:w="2685" w:type="dxa"/>
            <w:textDirection w:val="lrTb"/>
            <w:vAlign w:val="top"/>
          </w:tcPr>
          <w:p>
            <w:pPr>
              <w:rPr>
                <w:rFonts w:hint="eastAsia"/>
                <w:lang w:val="en-US" w:eastAsia="zh-CN"/>
              </w:rPr>
            </w:pPr>
          </w:p>
        </w:tc>
        <w:tc>
          <w:tcPr>
            <w:tcW w:w="1902" w:type="dxa"/>
            <w:textDirection w:val="lrTb"/>
            <w:vAlign w:val="top"/>
          </w:tcPr>
          <w:p>
            <w:pPr>
              <w:rPr>
                <w:rFonts w:hint="eastAsia"/>
                <w:lang w:val="en-US" w:eastAsia="zh-CN"/>
              </w:rPr>
            </w:pPr>
            <w:r>
              <w:rPr>
                <w:rFonts w:hint="eastAsia"/>
                <w:lang w:val="en-US" w:eastAsia="zh-CN"/>
              </w:rPr>
              <w:t>是</w:t>
            </w:r>
          </w:p>
        </w:tc>
        <w:tc>
          <w:tcPr>
            <w:tcW w:w="2742" w:type="dxa"/>
            <w:textDirection w:val="lrTb"/>
            <w:vAlign w:val="top"/>
          </w:tcPr>
          <w:p>
            <w:pPr>
              <w:rPr>
                <w:rFonts w:hint="eastAsia"/>
                <w:lang w:val="en-US" w:eastAsia="zh-CN"/>
              </w:rPr>
            </w:pPr>
            <w:r>
              <w:rPr>
                <w:rFonts w:hint="eastAsia"/>
                <w:lang w:val="en-US" w:eastAsia="zh-CN"/>
              </w:rPr>
              <w:t>默认为空</w:t>
            </w:r>
          </w:p>
        </w:tc>
      </w:tr>
      <w:tr>
        <w:trPr>
          <w:gridAfter w:val="1"/>
          <w:wAfter w:w="1" w:type="dxa"/>
        </w:trPr>
        <w:tc>
          <w:tcPr>
            <w:tcW w:w="1319" w:type="dxa"/>
            <w:textDirection w:val="lrTb"/>
            <w:vAlign w:val="top"/>
          </w:tcPr>
          <w:p>
            <w:pPr>
              <w:rPr>
                <w:rFonts w:hint="eastAsia"/>
                <w:lang w:val="en-US" w:eastAsia="zh-CN"/>
              </w:rPr>
            </w:pPr>
            <w:r>
              <w:rPr>
                <w:rFonts w:hint="eastAsia"/>
                <w:lang w:val="en-US" w:eastAsia="zh-CN"/>
              </w:rPr>
              <w:t>扩展2</w:t>
            </w:r>
          </w:p>
        </w:tc>
        <w:tc>
          <w:tcPr>
            <w:tcW w:w="2685" w:type="dxa"/>
            <w:textDirection w:val="lrTb"/>
            <w:vAlign w:val="top"/>
          </w:tcPr>
          <w:p>
            <w:pPr>
              <w:rPr>
                <w:rFonts w:hint="eastAsia"/>
                <w:lang w:val="en-US" w:eastAsia="zh-CN"/>
              </w:rPr>
            </w:pPr>
          </w:p>
        </w:tc>
        <w:tc>
          <w:tcPr>
            <w:tcW w:w="1902" w:type="dxa"/>
            <w:textDirection w:val="lrTb"/>
            <w:vAlign w:val="top"/>
          </w:tcPr>
          <w:p>
            <w:pPr>
              <w:rPr>
                <w:rFonts w:hint="eastAsia"/>
                <w:lang w:val="en-US" w:eastAsia="zh-CN"/>
              </w:rPr>
            </w:pPr>
            <w:r>
              <w:rPr>
                <w:rFonts w:hint="eastAsia"/>
                <w:lang w:val="en-US" w:eastAsia="zh-CN"/>
              </w:rPr>
              <w:t>是</w:t>
            </w:r>
          </w:p>
        </w:tc>
        <w:tc>
          <w:tcPr>
            <w:tcW w:w="2742" w:type="dxa"/>
            <w:textDirection w:val="lrTb"/>
            <w:vAlign w:val="top"/>
          </w:tcPr>
          <w:p>
            <w:pPr>
              <w:rPr>
                <w:rFonts w:hint="eastAsia"/>
                <w:lang w:val="en-US" w:eastAsia="zh-CN"/>
              </w:rPr>
            </w:pPr>
            <w:r>
              <w:rPr>
                <w:rFonts w:hint="eastAsia"/>
                <w:lang w:val="en-US" w:eastAsia="zh-CN"/>
              </w:rPr>
              <w:t>默认为空</w:t>
            </w:r>
          </w:p>
        </w:tc>
      </w:tr>
      <w:tr>
        <w:trPr>
          <w:gridAfter w:val="1"/>
          <w:wAfter w:w="1" w:type="dxa"/>
        </w:trPr>
        <w:tc>
          <w:tcPr>
            <w:tcW w:w="8648" w:type="dxa"/>
            <w:gridSpan w:val="4"/>
            <w:vAlign w:val="center"/>
          </w:tcPr>
          <w:p>
            <w:pPr>
              <w:jc w:val="center"/>
              <w:rPr>
                <w:rFonts w:hint="eastAsia"/>
                <w:lang w:val="en-US" w:eastAsia="zh-CN"/>
              </w:rPr>
            </w:pPr>
            <w:r>
              <w:rPr>
                <w:rFonts w:hint="eastAsia"/>
                <w:b/>
                <w:bCs/>
                <w:lang w:val="en-US" w:eastAsia="zh-CN"/>
              </w:rPr>
              <w:t>字段信息</w:t>
            </w:r>
          </w:p>
        </w:tc>
      </w:tr>
      <w:tr>
        <w:trPr>
          <w:gridAfter w:val="1"/>
          <w:wAfter w:w="1" w:type="dxa"/>
        </w:trPr>
        <w:tc>
          <w:tcPr>
            <w:tcW w:w="1319" w:type="dxa"/>
            <w:vAlign w:val="top"/>
          </w:tcPr>
          <w:p>
            <w:pPr>
              <w:rPr>
                <w:rFonts w:hint="eastAsia"/>
                <w:lang w:val="en-US" w:eastAsia="zh-CN"/>
              </w:rPr>
            </w:pPr>
            <w:r>
              <w:rPr>
                <w:rFonts w:hint="eastAsia"/>
                <w:lang w:val="en-US" w:eastAsia="zh-CN"/>
              </w:rPr>
              <w:t>列代码</w:t>
            </w:r>
          </w:p>
        </w:tc>
        <w:tc>
          <w:tcPr>
            <w:tcW w:w="2685" w:type="dxa"/>
            <w:vAlign w:val="top"/>
          </w:tcPr>
          <w:p>
            <w:pPr>
              <w:rPr>
                <w:rFonts w:hint="eastAsia" w:eastAsia="宋体"/>
                <w:lang w:val="en-US" w:eastAsia="zh-CN"/>
              </w:rPr>
            </w:pPr>
            <w:r>
              <w:rPr>
                <w:rFonts w:hint="eastAsia"/>
                <w:lang w:val="en-US" w:eastAsia="zh-CN"/>
              </w:rPr>
              <w:t>字段Code</w:t>
            </w:r>
          </w:p>
        </w:tc>
        <w:tc>
          <w:tcPr>
            <w:tcW w:w="1902" w:type="dxa"/>
            <w:vAlign w:val="top"/>
          </w:tcPr>
          <w:p>
            <w:pPr>
              <w:rPr>
                <w:rFonts w:hint="eastAsia"/>
                <w:lang w:val="en-US" w:eastAsia="zh-CN"/>
              </w:rPr>
            </w:pPr>
            <w:r>
              <w:rPr>
                <w:rFonts w:hint="eastAsia"/>
                <w:lang w:val="en-US" w:eastAsia="zh-CN"/>
              </w:rPr>
              <w:t>否</w:t>
            </w:r>
          </w:p>
        </w:tc>
        <w:tc>
          <w:tcPr>
            <w:tcW w:w="2742" w:type="dxa"/>
            <w:vAlign w:val="top"/>
          </w:tcPr>
          <w:p>
            <w:pPr>
              <w:rPr>
                <w:rFonts w:hint="eastAsia"/>
                <w:lang w:val="en-US" w:eastAsia="zh-CN"/>
              </w:rPr>
            </w:pPr>
          </w:p>
        </w:tc>
      </w:tr>
      <w:tr>
        <w:trPr>
          <w:gridAfter w:val="1"/>
          <w:wAfter w:w="1" w:type="dxa"/>
        </w:trPr>
        <w:tc>
          <w:tcPr>
            <w:tcW w:w="1319" w:type="dxa"/>
            <w:vAlign w:val="top"/>
          </w:tcPr>
          <w:p>
            <w:pPr>
              <w:rPr>
                <w:rFonts w:hint="eastAsia"/>
                <w:lang w:val="en-US" w:eastAsia="zh-CN"/>
              </w:rPr>
            </w:pPr>
            <w:r>
              <w:rPr>
                <w:rFonts w:hint="eastAsia"/>
                <w:lang w:val="en-US" w:eastAsia="zh-CN"/>
              </w:rPr>
              <w:t>列名称</w:t>
            </w:r>
          </w:p>
        </w:tc>
        <w:tc>
          <w:tcPr>
            <w:tcW w:w="2685" w:type="dxa"/>
            <w:vAlign w:val="top"/>
          </w:tcPr>
          <w:p>
            <w:pPr>
              <w:rPr>
                <w:rFonts w:hint="eastAsia"/>
                <w:lang w:val="en-US" w:eastAsia="zh-CN"/>
              </w:rPr>
            </w:pPr>
            <w:r>
              <w:rPr>
                <w:rFonts w:hint="eastAsia"/>
                <w:lang w:val="en-US" w:eastAsia="zh-CN"/>
              </w:rPr>
              <w:t>字段Name</w:t>
            </w:r>
          </w:p>
        </w:tc>
        <w:tc>
          <w:tcPr>
            <w:tcW w:w="1902" w:type="dxa"/>
            <w:vAlign w:val="top"/>
          </w:tcPr>
          <w:p>
            <w:pPr>
              <w:rPr>
                <w:rFonts w:hint="eastAsia"/>
                <w:lang w:val="en-US" w:eastAsia="zh-CN"/>
              </w:rPr>
            </w:pPr>
            <w:r>
              <w:rPr>
                <w:rFonts w:hint="eastAsia"/>
                <w:lang w:val="en-US" w:eastAsia="zh-CN"/>
              </w:rPr>
              <w:t>是</w:t>
            </w:r>
          </w:p>
        </w:tc>
        <w:tc>
          <w:tcPr>
            <w:tcW w:w="2742" w:type="dxa"/>
            <w:vAlign w:val="top"/>
          </w:tcPr>
          <w:p>
            <w:pPr>
              <w:rPr>
                <w:rFonts w:hint="eastAsia"/>
                <w:lang w:val="en-US" w:eastAsia="zh-CN"/>
              </w:rPr>
            </w:pPr>
          </w:p>
        </w:tc>
      </w:tr>
      <w:tr>
        <w:trPr>
          <w:gridAfter w:val="1"/>
          <w:wAfter w:w="1" w:type="dxa"/>
        </w:trPr>
        <w:tc>
          <w:tcPr>
            <w:tcW w:w="1319" w:type="dxa"/>
            <w:vAlign w:val="top"/>
          </w:tcPr>
          <w:p>
            <w:pPr>
              <w:rPr>
                <w:rFonts w:hint="eastAsia"/>
                <w:lang w:val="en-US" w:eastAsia="zh-CN"/>
              </w:rPr>
            </w:pPr>
            <w:r>
              <w:rPr>
                <w:rFonts w:hint="eastAsia"/>
                <w:lang w:val="en-US" w:eastAsia="zh-CN"/>
              </w:rPr>
              <w:t>主键</w:t>
            </w:r>
          </w:p>
        </w:tc>
        <w:tc>
          <w:tcPr>
            <w:tcW w:w="2685" w:type="dxa"/>
            <w:vAlign w:val="top"/>
          </w:tcPr>
          <w:p>
            <w:pPr>
              <w:rPr>
                <w:rFonts w:hint="eastAsia"/>
                <w:lang w:val="en-US" w:eastAsia="zh-CN"/>
              </w:rPr>
            </w:pPr>
            <w:r>
              <w:rPr>
                <w:rFonts w:hint="eastAsia"/>
                <w:lang w:val="en-US" w:eastAsia="zh-CN"/>
              </w:rPr>
              <w:t>字段是否主键</w:t>
            </w:r>
          </w:p>
        </w:tc>
        <w:tc>
          <w:tcPr>
            <w:tcW w:w="1902" w:type="dxa"/>
            <w:vAlign w:val="top"/>
          </w:tcPr>
          <w:p>
            <w:pPr>
              <w:rPr>
                <w:rFonts w:hint="eastAsia"/>
                <w:lang w:val="en-US" w:eastAsia="zh-CN"/>
              </w:rPr>
            </w:pPr>
            <w:r>
              <w:rPr>
                <w:rFonts w:hint="eastAsia"/>
                <w:lang w:val="en-US" w:eastAsia="zh-CN"/>
              </w:rPr>
              <w:t>否</w:t>
            </w:r>
          </w:p>
        </w:tc>
        <w:tc>
          <w:tcPr>
            <w:tcW w:w="2742" w:type="dxa"/>
            <w:vAlign w:val="top"/>
          </w:tcPr>
          <w:p>
            <w:pPr>
              <w:rPr>
                <w:rFonts w:hint="eastAsia"/>
                <w:lang w:val="en-US" w:eastAsia="zh-CN"/>
              </w:rPr>
            </w:pPr>
          </w:p>
        </w:tc>
      </w:tr>
      <w:tr>
        <w:trPr>
          <w:gridAfter w:val="1"/>
          <w:wAfter w:w="1" w:type="dxa"/>
        </w:trPr>
        <w:tc>
          <w:tcPr>
            <w:tcW w:w="1319" w:type="dxa"/>
            <w:vAlign w:val="top"/>
          </w:tcPr>
          <w:p>
            <w:pPr>
              <w:rPr>
                <w:rFonts w:hint="eastAsia"/>
                <w:lang w:val="en-US" w:eastAsia="zh-CN"/>
              </w:rPr>
            </w:pPr>
            <w:r>
              <w:rPr>
                <w:rFonts w:hint="eastAsia"/>
                <w:lang w:val="en-US" w:eastAsia="zh-CN"/>
              </w:rPr>
              <w:t>数据类型</w:t>
            </w:r>
          </w:p>
        </w:tc>
        <w:tc>
          <w:tcPr>
            <w:tcW w:w="2685" w:type="dxa"/>
            <w:vAlign w:val="top"/>
          </w:tcPr>
          <w:p>
            <w:pPr>
              <w:rPr>
                <w:rFonts w:hint="eastAsia"/>
                <w:lang w:val="en-US" w:eastAsia="zh-CN"/>
              </w:rPr>
            </w:pPr>
            <w:r>
              <w:rPr>
                <w:rFonts w:hint="eastAsia"/>
                <w:lang w:val="en-US" w:eastAsia="zh-CN"/>
              </w:rPr>
              <w:t>字段Data Type</w:t>
            </w:r>
          </w:p>
        </w:tc>
        <w:tc>
          <w:tcPr>
            <w:tcW w:w="1902" w:type="dxa"/>
            <w:vAlign w:val="top"/>
          </w:tcPr>
          <w:p>
            <w:pPr>
              <w:rPr>
                <w:rFonts w:hint="eastAsia" w:eastAsia="宋体"/>
                <w:lang w:val="en-US" w:eastAsia="zh-CN"/>
              </w:rPr>
            </w:pPr>
            <w:r>
              <w:rPr>
                <w:rFonts w:hint="eastAsia"/>
                <w:lang w:val="en-US" w:eastAsia="zh-CN"/>
              </w:rPr>
              <w:t>否</w:t>
            </w:r>
          </w:p>
        </w:tc>
        <w:tc>
          <w:tcPr>
            <w:tcW w:w="2742" w:type="dxa"/>
            <w:vAlign w:val="top"/>
          </w:tcPr>
          <w:p>
            <w:pPr>
              <w:rPr>
                <w:rFonts w:hint="eastAsia"/>
                <w:lang w:val="en-US" w:eastAsia="zh-CN"/>
              </w:rPr>
            </w:pPr>
          </w:p>
        </w:tc>
      </w:tr>
      <w:tr>
        <w:trPr>
          <w:gridAfter w:val="1"/>
          <w:wAfter w:w="1" w:type="dxa"/>
        </w:trPr>
        <w:tc>
          <w:tcPr>
            <w:tcW w:w="1319" w:type="dxa"/>
            <w:vAlign w:val="top"/>
          </w:tcPr>
          <w:p>
            <w:pPr>
              <w:rPr>
                <w:rFonts w:hint="eastAsia"/>
                <w:lang w:val="en-US" w:eastAsia="zh-CN"/>
              </w:rPr>
            </w:pPr>
            <w:r>
              <w:rPr>
                <w:rFonts w:hint="eastAsia"/>
                <w:lang w:val="en-US" w:eastAsia="zh-CN"/>
              </w:rPr>
              <w:t>长度</w:t>
            </w:r>
          </w:p>
        </w:tc>
        <w:tc>
          <w:tcPr>
            <w:tcW w:w="2685" w:type="dxa"/>
            <w:vAlign w:val="top"/>
          </w:tcPr>
          <w:p>
            <w:pPr>
              <w:rPr>
                <w:rFonts w:hint="eastAsia"/>
                <w:lang w:val="en-US" w:eastAsia="zh-CN"/>
              </w:rPr>
            </w:pPr>
            <w:r>
              <w:rPr>
                <w:rFonts w:hint="eastAsia"/>
                <w:lang w:val="en-US" w:eastAsia="zh-CN"/>
              </w:rPr>
              <w:t>字段Length</w:t>
            </w:r>
          </w:p>
        </w:tc>
        <w:tc>
          <w:tcPr>
            <w:tcW w:w="1902" w:type="dxa"/>
            <w:vAlign w:val="top"/>
          </w:tcPr>
          <w:p>
            <w:pPr>
              <w:rPr>
                <w:rFonts w:hint="eastAsia"/>
                <w:lang w:val="en-US" w:eastAsia="zh-CN"/>
              </w:rPr>
            </w:pPr>
            <w:r>
              <w:rPr>
                <w:rFonts w:hint="eastAsia"/>
                <w:lang w:val="en-US" w:eastAsia="zh-CN"/>
              </w:rPr>
              <w:t>否</w:t>
            </w:r>
          </w:p>
        </w:tc>
        <w:tc>
          <w:tcPr>
            <w:tcW w:w="2742" w:type="dxa"/>
            <w:vAlign w:val="top"/>
          </w:tcPr>
          <w:p>
            <w:pPr>
              <w:rPr>
                <w:rFonts w:hint="eastAsia"/>
                <w:lang w:val="en-US" w:eastAsia="zh-CN"/>
              </w:rPr>
            </w:pPr>
          </w:p>
        </w:tc>
      </w:tr>
      <w:tr>
        <w:trPr>
          <w:gridAfter w:val="1"/>
          <w:wAfter w:w="1" w:type="dxa"/>
        </w:trPr>
        <w:tc>
          <w:tcPr>
            <w:tcW w:w="1319" w:type="dxa"/>
            <w:vAlign w:val="top"/>
          </w:tcPr>
          <w:p>
            <w:pPr>
              <w:rPr>
                <w:rFonts w:hint="eastAsia"/>
                <w:lang w:val="en-US" w:eastAsia="zh-CN"/>
              </w:rPr>
            </w:pPr>
            <w:r>
              <w:rPr>
                <w:rFonts w:hint="eastAsia"/>
                <w:lang w:val="en-US" w:eastAsia="zh-CN"/>
              </w:rPr>
              <w:t>精度</w:t>
            </w:r>
          </w:p>
        </w:tc>
        <w:tc>
          <w:tcPr>
            <w:tcW w:w="2685" w:type="dxa"/>
            <w:vAlign w:val="top"/>
          </w:tcPr>
          <w:p>
            <w:pPr>
              <w:rPr>
                <w:rFonts w:hint="eastAsia"/>
                <w:lang w:val="en-US" w:eastAsia="zh-CN"/>
              </w:rPr>
            </w:pPr>
            <w:r>
              <w:rPr>
                <w:rFonts w:hint="eastAsia"/>
                <w:lang w:val="en-US" w:eastAsia="zh-CN"/>
              </w:rPr>
              <w:t>字段Precision</w:t>
            </w:r>
          </w:p>
        </w:tc>
        <w:tc>
          <w:tcPr>
            <w:tcW w:w="1902" w:type="dxa"/>
            <w:vAlign w:val="top"/>
          </w:tcPr>
          <w:p>
            <w:pPr>
              <w:rPr>
                <w:rFonts w:hint="eastAsia"/>
                <w:lang w:val="en-US" w:eastAsia="zh-CN"/>
              </w:rPr>
            </w:pPr>
            <w:r>
              <w:rPr>
                <w:rFonts w:hint="eastAsia"/>
                <w:lang w:val="en-US" w:eastAsia="zh-CN"/>
              </w:rPr>
              <w:t>否</w:t>
            </w:r>
          </w:p>
        </w:tc>
        <w:tc>
          <w:tcPr>
            <w:tcW w:w="2742" w:type="dxa"/>
            <w:vAlign w:val="top"/>
          </w:tcPr>
          <w:p>
            <w:pPr>
              <w:rPr>
                <w:rFonts w:hint="eastAsia"/>
                <w:lang w:val="en-US" w:eastAsia="zh-CN"/>
              </w:rPr>
            </w:pPr>
          </w:p>
        </w:tc>
      </w:tr>
      <w:tr>
        <w:trPr>
          <w:gridAfter w:val="1"/>
          <w:wAfter w:w="1" w:type="dxa"/>
        </w:trPr>
        <w:tc>
          <w:tcPr>
            <w:tcW w:w="1319" w:type="dxa"/>
            <w:vAlign w:val="top"/>
          </w:tcPr>
          <w:p>
            <w:pPr>
              <w:rPr>
                <w:rFonts w:hint="eastAsia"/>
                <w:lang w:val="en-US" w:eastAsia="zh-CN"/>
              </w:rPr>
            </w:pPr>
            <w:r>
              <w:rPr>
                <w:rFonts w:hint="eastAsia"/>
                <w:lang w:val="en-US" w:eastAsia="zh-CN"/>
              </w:rPr>
              <w:t>备注</w:t>
            </w:r>
          </w:p>
        </w:tc>
        <w:tc>
          <w:tcPr>
            <w:tcW w:w="2685" w:type="dxa"/>
            <w:vAlign w:val="top"/>
          </w:tcPr>
          <w:p>
            <w:pPr>
              <w:rPr>
                <w:rFonts w:hint="eastAsia"/>
                <w:lang w:val="en-US" w:eastAsia="zh-CN"/>
              </w:rPr>
            </w:pPr>
            <w:r>
              <w:rPr>
                <w:rFonts w:hint="eastAsia"/>
                <w:lang w:val="en-US" w:eastAsia="zh-CN"/>
              </w:rPr>
              <w:t>字段</w:t>
            </w:r>
            <w:r>
              <w:rPr>
                <w:rFonts w:hint="eastAsia"/>
              </w:rPr>
              <w:t>Comment</w:t>
            </w:r>
          </w:p>
        </w:tc>
        <w:tc>
          <w:tcPr>
            <w:tcW w:w="1902" w:type="dxa"/>
            <w:vAlign w:val="top"/>
          </w:tcPr>
          <w:p>
            <w:pPr>
              <w:rPr>
                <w:rFonts w:hint="eastAsia"/>
                <w:lang w:val="en-US" w:eastAsia="zh-CN"/>
              </w:rPr>
            </w:pPr>
            <w:r>
              <w:rPr>
                <w:rFonts w:hint="eastAsia"/>
                <w:lang w:val="en-US" w:eastAsia="zh-CN"/>
              </w:rPr>
              <w:t>是</w:t>
            </w:r>
          </w:p>
        </w:tc>
        <w:tc>
          <w:tcPr>
            <w:tcW w:w="2742" w:type="dxa"/>
            <w:vAlign w:val="top"/>
          </w:tcPr>
          <w:p>
            <w:pPr>
              <w:rPr>
                <w:rFonts w:hint="eastAsia"/>
                <w:lang w:val="en-US" w:eastAsia="zh-CN"/>
              </w:rPr>
            </w:pPr>
          </w:p>
        </w:tc>
      </w:tr>
      <w:tr>
        <w:trPr>
          <w:gridAfter w:val="1"/>
          <w:wAfter w:w="1" w:type="dxa"/>
        </w:trPr>
        <w:tc>
          <w:tcPr>
            <w:tcW w:w="1319" w:type="dxa"/>
            <w:vAlign w:val="top"/>
          </w:tcPr>
          <w:p>
            <w:pPr>
              <w:rPr>
                <w:rFonts w:hint="eastAsia"/>
                <w:lang w:val="en-US" w:eastAsia="zh-CN"/>
              </w:rPr>
            </w:pPr>
            <w:r>
              <w:rPr>
                <w:rFonts w:hint="eastAsia"/>
                <w:lang w:val="en-US" w:eastAsia="zh-CN"/>
              </w:rPr>
              <w:t>外键</w:t>
            </w:r>
          </w:p>
        </w:tc>
        <w:tc>
          <w:tcPr>
            <w:tcW w:w="2685" w:type="dxa"/>
            <w:vAlign w:val="top"/>
          </w:tcPr>
          <w:p>
            <w:pPr>
              <w:rPr>
                <w:rFonts w:hint="eastAsia"/>
                <w:lang w:val="en-US" w:eastAsia="zh-CN"/>
              </w:rPr>
            </w:pPr>
            <w:r>
              <w:rPr>
                <w:rFonts w:hint="eastAsia"/>
                <w:lang w:val="en-US" w:eastAsia="zh-CN"/>
              </w:rPr>
              <w:t>字段是否外键</w:t>
            </w:r>
          </w:p>
        </w:tc>
        <w:tc>
          <w:tcPr>
            <w:tcW w:w="1902" w:type="dxa"/>
            <w:vAlign w:val="top"/>
          </w:tcPr>
          <w:p>
            <w:pPr>
              <w:rPr>
                <w:rFonts w:hint="eastAsia"/>
                <w:lang w:val="en-US" w:eastAsia="zh-CN"/>
              </w:rPr>
            </w:pPr>
            <w:r>
              <w:rPr>
                <w:rFonts w:hint="eastAsia"/>
                <w:lang w:val="en-US" w:eastAsia="zh-CN"/>
              </w:rPr>
              <w:t>是</w:t>
            </w:r>
          </w:p>
        </w:tc>
        <w:tc>
          <w:tcPr>
            <w:tcW w:w="2742" w:type="dxa"/>
            <w:vAlign w:val="top"/>
          </w:tcPr>
          <w:p>
            <w:pPr>
              <w:rPr>
                <w:rFonts w:hint="eastAsia"/>
                <w:lang w:val="en-US" w:eastAsia="zh-CN"/>
              </w:rPr>
            </w:pPr>
            <w:r>
              <w:rPr>
                <w:rFonts w:hint="eastAsia"/>
                <w:lang w:val="en-US" w:eastAsia="zh-CN"/>
              </w:rPr>
              <w:t>可以修改，点击</w:t>
            </w:r>
          </w:p>
        </w:tc>
      </w:tr>
      <w:tr>
        <w:trPr>
          <w:gridAfter w:val="1"/>
          <w:wAfter w:w="1" w:type="dxa"/>
        </w:trPr>
        <w:tc>
          <w:tcPr>
            <w:tcW w:w="1319" w:type="dxa"/>
            <w:vAlign w:val="top"/>
          </w:tcPr>
          <w:p>
            <w:pPr>
              <w:rPr>
                <w:rFonts w:hint="eastAsia"/>
                <w:lang w:val="en-US" w:eastAsia="zh-CN"/>
              </w:rPr>
            </w:pPr>
            <w:r>
              <w:rPr>
                <w:rFonts w:hint="eastAsia"/>
                <w:lang w:val="en-US" w:eastAsia="zh-CN"/>
              </w:rPr>
              <w:t>外键对应表</w:t>
            </w:r>
          </w:p>
        </w:tc>
        <w:tc>
          <w:tcPr>
            <w:tcW w:w="2685" w:type="dxa"/>
            <w:vAlign w:val="top"/>
          </w:tcPr>
          <w:p>
            <w:pPr>
              <w:rPr>
                <w:rFonts w:hint="eastAsia"/>
                <w:lang w:val="en-US" w:eastAsia="zh-CN"/>
              </w:rPr>
            </w:pPr>
            <w:r>
              <w:rPr>
                <w:rFonts w:hint="eastAsia"/>
                <w:lang w:val="en-US" w:eastAsia="zh-CN"/>
              </w:rPr>
              <w:t>外键对应表</w:t>
            </w:r>
          </w:p>
        </w:tc>
        <w:tc>
          <w:tcPr>
            <w:tcW w:w="1902" w:type="dxa"/>
            <w:vAlign w:val="top"/>
          </w:tcPr>
          <w:p>
            <w:pPr>
              <w:rPr>
                <w:rFonts w:hint="eastAsia"/>
                <w:lang w:val="en-US" w:eastAsia="zh-CN"/>
              </w:rPr>
            </w:pPr>
            <w:r>
              <w:rPr>
                <w:rFonts w:hint="eastAsia"/>
                <w:lang w:val="en-US" w:eastAsia="zh-CN"/>
              </w:rPr>
              <w:t>是</w:t>
            </w:r>
          </w:p>
        </w:tc>
        <w:tc>
          <w:tcPr>
            <w:tcW w:w="2742" w:type="dxa"/>
            <w:vAlign w:val="top"/>
          </w:tcPr>
          <w:p>
            <w:pPr>
              <w:rPr>
                <w:rFonts w:hint="eastAsia"/>
                <w:lang w:val="en-US" w:eastAsia="zh-CN"/>
              </w:rPr>
            </w:pPr>
            <w:r>
              <w:rPr>
                <w:rFonts w:hint="eastAsia"/>
                <w:lang w:val="en-US" w:eastAsia="zh-CN"/>
              </w:rPr>
              <w:t>点击可以选择表</w:t>
            </w:r>
          </w:p>
        </w:tc>
      </w:tr>
      <w:tr>
        <w:trPr>
          <w:gridAfter w:val="1"/>
          <w:wAfter w:w="1" w:type="dxa"/>
        </w:trPr>
        <w:tc>
          <w:tcPr>
            <w:tcW w:w="1319" w:type="dxa"/>
            <w:vAlign w:val="top"/>
          </w:tcPr>
          <w:p>
            <w:pPr>
              <w:rPr>
                <w:rFonts w:hint="eastAsia"/>
                <w:lang w:val="en-US" w:eastAsia="zh-CN"/>
              </w:rPr>
            </w:pPr>
            <w:r>
              <w:rPr>
                <w:rFonts w:hint="eastAsia"/>
                <w:lang w:val="en-US" w:eastAsia="zh-CN"/>
              </w:rPr>
              <w:t>是否隐藏</w:t>
            </w:r>
          </w:p>
        </w:tc>
        <w:tc>
          <w:tcPr>
            <w:tcW w:w="2685" w:type="dxa"/>
            <w:vAlign w:val="top"/>
          </w:tcPr>
          <w:p>
            <w:pPr>
              <w:rPr>
                <w:rFonts w:hint="eastAsia"/>
                <w:lang w:val="en-US" w:eastAsia="zh-CN"/>
              </w:rPr>
            </w:pPr>
          </w:p>
        </w:tc>
        <w:tc>
          <w:tcPr>
            <w:tcW w:w="1902" w:type="dxa"/>
            <w:vAlign w:val="top"/>
          </w:tcPr>
          <w:p>
            <w:pPr>
              <w:rPr>
                <w:rFonts w:hint="eastAsia"/>
                <w:lang w:val="en-US" w:eastAsia="zh-CN"/>
              </w:rPr>
            </w:pPr>
            <w:r>
              <w:rPr>
                <w:rFonts w:hint="eastAsia"/>
                <w:lang w:val="en-US" w:eastAsia="zh-CN"/>
              </w:rPr>
              <w:t>是</w:t>
            </w:r>
          </w:p>
        </w:tc>
        <w:tc>
          <w:tcPr>
            <w:tcW w:w="2742" w:type="dxa"/>
            <w:vAlign w:val="top"/>
          </w:tcPr>
          <w:p>
            <w:pPr>
              <w:rPr>
                <w:rFonts w:hint="eastAsia"/>
                <w:lang w:val="en-US" w:eastAsia="zh-CN"/>
              </w:rPr>
            </w:pPr>
            <w:r>
              <w:rPr>
                <w:rFonts w:hint="eastAsia"/>
                <w:lang w:val="en-US" w:eastAsia="zh-CN"/>
              </w:rPr>
              <w:t>如果是主键默认为隐藏，其他字段不隐藏</w:t>
            </w:r>
          </w:p>
        </w:tc>
      </w:tr>
      <w:tr>
        <w:trPr>
          <w:gridAfter w:val="1"/>
          <w:wAfter w:w="1" w:type="dxa"/>
        </w:trPr>
        <w:tc>
          <w:tcPr>
            <w:tcW w:w="1319" w:type="dxa"/>
            <w:vAlign w:val="top"/>
          </w:tcPr>
          <w:p>
            <w:pPr>
              <w:rPr>
                <w:rFonts w:hint="eastAsia"/>
                <w:lang w:val="en-US" w:eastAsia="zh-CN"/>
              </w:rPr>
            </w:pPr>
            <w:r>
              <w:rPr>
                <w:rFonts w:hint="eastAsia"/>
                <w:lang w:val="en-US" w:eastAsia="zh-CN"/>
              </w:rPr>
              <w:t>界面控件</w:t>
            </w:r>
          </w:p>
        </w:tc>
        <w:tc>
          <w:tcPr>
            <w:tcW w:w="2685" w:type="dxa"/>
            <w:vAlign w:val="top"/>
          </w:tcPr>
          <w:p>
            <w:pPr>
              <w:rPr>
                <w:rFonts w:hint="eastAsia"/>
                <w:lang w:val="en-US" w:eastAsia="zh-CN"/>
              </w:rPr>
            </w:pPr>
          </w:p>
        </w:tc>
        <w:tc>
          <w:tcPr>
            <w:tcW w:w="1902" w:type="dxa"/>
            <w:vAlign w:val="top"/>
          </w:tcPr>
          <w:p>
            <w:pPr>
              <w:rPr>
                <w:rFonts w:hint="eastAsia"/>
                <w:lang w:val="en-US" w:eastAsia="zh-CN"/>
              </w:rPr>
            </w:pPr>
            <w:r>
              <w:rPr>
                <w:rFonts w:hint="eastAsia"/>
                <w:lang w:val="en-US" w:eastAsia="zh-CN"/>
              </w:rPr>
              <w:t>是</w:t>
            </w:r>
          </w:p>
        </w:tc>
        <w:tc>
          <w:tcPr>
            <w:tcW w:w="2742" w:type="dxa"/>
            <w:vAlign w:val="top"/>
          </w:tcPr>
          <w:p>
            <w:pPr>
              <w:rPr>
                <w:rFonts w:hint="eastAsia"/>
                <w:lang w:val="en-US" w:eastAsia="zh-CN"/>
              </w:rPr>
            </w:pPr>
          </w:p>
        </w:tc>
      </w:tr>
      <w:tr>
        <w:trPr>
          <w:gridAfter w:val="1"/>
          <w:wAfter w:w="1" w:type="dxa"/>
        </w:trPr>
        <w:tc>
          <w:tcPr>
            <w:tcW w:w="1319" w:type="dxa"/>
            <w:vAlign w:val="top"/>
          </w:tcPr>
          <w:p>
            <w:pPr>
              <w:rPr>
                <w:rFonts w:hint="eastAsia"/>
                <w:lang w:val="en-US" w:eastAsia="zh-CN"/>
              </w:rPr>
            </w:pPr>
            <w:r>
              <w:rPr>
                <w:rFonts w:hint="eastAsia"/>
                <w:lang w:val="en-US" w:eastAsia="zh-CN"/>
              </w:rPr>
              <w:t>扩展1</w:t>
            </w:r>
          </w:p>
        </w:tc>
        <w:tc>
          <w:tcPr>
            <w:tcW w:w="2685" w:type="dxa"/>
            <w:vAlign w:val="top"/>
          </w:tcPr>
          <w:p>
            <w:pPr>
              <w:rPr>
                <w:rFonts w:hint="eastAsia"/>
                <w:lang w:val="en-US" w:eastAsia="zh-CN"/>
              </w:rPr>
            </w:pPr>
          </w:p>
        </w:tc>
        <w:tc>
          <w:tcPr>
            <w:tcW w:w="1902" w:type="dxa"/>
            <w:vAlign w:val="top"/>
          </w:tcPr>
          <w:p>
            <w:pPr>
              <w:rPr>
                <w:rFonts w:hint="eastAsia"/>
                <w:lang w:val="en-US" w:eastAsia="zh-CN"/>
              </w:rPr>
            </w:pPr>
          </w:p>
        </w:tc>
        <w:tc>
          <w:tcPr>
            <w:tcW w:w="2742" w:type="dxa"/>
            <w:vAlign w:val="top"/>
          </w:tcPr>
          <w:p>
            <w:pPr>
              <w:rPr>
                <w:rFonts w:hint="eastAsia"/>
                <w:lang w:val="en-US" w:eastAsia="zh-CN"/>
              </w:rPr>
            </w:pPr>
          </w:p>
        </w:tc>
      </w:tr>
      <w:tr>
        <w:trPr>
          <w:gridAfter w:val="1"/>
          <w:wAfter w:w="1" w:type="dxa"/>
        </w:trPr>
        <w:tc>
          <w:tcPr>
            <w:tcW w:w="1319" w:type="dxa"/>
            <w:vAlign w:val="top"/>
          </w:tcPr>
          <w:p>
            <w:pPr>
              <w:rPr>
                <w:rFonts w:hint="eastAsia"/>
                <w:lang w:val="en-US" w:eastAsia="zh-CN"/>
              </w:rPr>
            </w:pPr>
            <w:r>
              <w:rPr>
                <w:rFonts w:hint="eastAsia"/>
                <w:lang w:val="en-US" w:eastAsia="zh-CN"/>
              </w:rPr>
              <w:t>扩展2</w:t>
            </w:r>
          </w:p>
        </w:tc>
        <w:tc>
          <w:tcPr>
            <w:tcW w:w="2685" w:type="dxa"/>
            <w:vAlign w:val="top"/>
          </w:tcPr>
          <w:p>
            <w:pPr>
              <w:rPr>
                <w:rFonts w:hint="eastAsia"/>
                <w:lang w:val="en-US" w:eastAsia="zh-CN"/>
              </w:rPr>
            </w:pPr>
          </w:p>
        </w:tc>
        <w:tc>
          <w:tcPr>
            <w:tcW w:w="1902" w:type="dxa"/>
            <w:vAlign w:val="top"/>
          </w:tcPr>
          <w:p>
            <w:pPr>
              <w:rPr>
                <w:rFonts w:hint="eastAsia"/>
                <w:lang w:val="en-US" w:eastAsia="zh-CN"/>
              </w:rPr>
            </w:pPr>
          </w:p>
        </w:tc>
        <w:tc>
          <w:tcPr>
            <w:tcW w:w="2742" w:type="dxa"/>
            <w:vAlign w:val="top"/>
          </w:tcPr>
          <w:p>
            <w:pPr>
              <w:rPr>
                <w:rFonts w:hint="eastAsia"/>
                <w:lang w:val="en-US" w:eastAsia="zh-CN"/>
              </w:rPr>
            </w:pPr>
          </w:p>
        </w:tc>
      </w:tr>
    </w:tbl>
    <w:p>
      <w:pPr>
        <w:ind w:firstLine="420" w:firstLineChars="0"/>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【表选择区】tab页有如下几个功能：</w:t>
      </w:r>
    </w:p>
    <w:p>
      <w:pPr>
        <w:pStyle w:val="6"/>
        <w:keepNext/>
        <w:keepLines/>
        <w:widowControl/>
        <w:wordWrap/>
        <w:adjustRightInd/>
        <w:snapToGrid/>
        <w:spacing w:before="260" w:after="260" w:line="173" w:lineRule="auto"/>
        <w:ind w:left="0" w:leftChars="0" w:right="0" w:firstLine="0" w:firstLineChars="0"/>
        <w:jc w:val="left"/>
        <w:textAlignment w:val="auto"/>
        <w:outlineLvl w:val="2"/>
        <w:rPr>
          <w:rFonts w:hint="eastAsia"/>
          <w:lang w:val="en-US" w:eastAsia="zh-CN"/>
        </w:rPr>
      </w:pPr>
      <w:r>
        <w:rPr>
          <w:rFonts w:hint="eastAsia"/>
          <w:lang w:val="en-US" w:eastAsia="zh-CN"/>
        </w:rPr>
        <w:t xml:space="preserve">   1.调整字段顺序</w:t>
      </w:r>
    </w:p>
    <w:p>
      <w:pPr>
        <w:rPr>
          <w:rFonts w:hint="eastAsia"/>
          <w:lang w:val="en-US" w:eastAsia="zh-CN"/>
        </w:rPr>
      </w:pPr>
      <w:r>
        <w:rPr>
          <w:rFonts w:hint="eastAsia"/>
          <w:lang w:val="en-US" w:eastAsia="zh-CN"/>
        </w:rPr>
        <w:t xml:space="preserve">    【表选择区】tab页中选择字段行，点击【上移】或【下移】按钮来向上或则向下调整字段顺序。</w:t>
      </w:r>
    </w:p>
    <w:p>
      <w:pPr>
        <w:pStyle w:val="6"/>
        <w:keepNext/>
        <w:keepLines/>
        <w:widowControl/>
        <w:wordWrap/>
        <w:adjustRightInd/>
        <w:snapToGrid/>
        <w:spacing w:before="260" w:after="260" w:line="173" w:lineRule="auto"/>
        <w:ind w:left="0" w:leftChars="0" w:right="0" w:firstLine="0" w:firstLineChars="0"/>
        <w:jc w:val="left"/>
        <w:textAlignment w:val="auto"/>
        <w:outlineLvl w:val="2"/>
        <w:rPr>
          <w:rFonts w:hint="eastAsia"/>
          <w:lang w:val="en-US" w:eastAsia="zh-CN"/>
        </w:rPr>
      </w:pPr>
      <w:r>
        <w:rPr>
          <w:rFonts w:hint="eastAsia"/>
          <w:lang w:val="en-US" w:eastAsia="zh-CN"/>
        </w:rPr>
        <w:t xml:space="preserve">   2.子表设置</w:t>
      </w:r>
    </w:p>
    <w:p>
      <w:pPr>
        <w:ind w:firstLine="420" w:firstLineChars="0"/>
        <w:rPr>
          <w:rFonts w:hint="eastAsia"/>
          <w:lang w:val="en-US" w:eastAsia="zh-CN"/>
        </w:rPr>
      </w:pPr>
      <w:r>
        <w:rPr>
          <w:rFonts w:hint="eastAsia"/>
          <w:lang w:val="en-US" w:eastAsia="zh-CN"/>
        </w:rPr>
        <w:t>【表选择区】tab页中下</w:t>
      </w:r>
      <w:r>
        <w:rPr>
          <w:rFonts w:hint="eastAsia"/>
          <w:lang w:val="en-US" w:eastAsia="zh-CN"/>
        </w:rPr>
        <w:tab/>
      </w:r>
      <w:r>
        <w:rPr>
          <w:rFonts w:hint="eastAsia"/>
          <w:lang w:val="en-US" w:eastAsia="zh-CN"/>
        </w:rPr>
        <w:t>子表区域可根据需要点击【增加子表】和【删除子表】按钮来增加和删除子表，目前只支持一个子表信息。</w:t>
      </w:r>
    </w:p>
    <w:p>
      <w:pPr>
        <w:ind w:firstLine="420" w:firstLineChars="0"/>
        <w:rPr>
          <w:rFonts w:hint="eastAsia"/>
          <w:lang w:val="en-US" w:eastAsia="zh-CN"/>
        </w:rPr>
      </w:pPr>
      <w:r>
        <w:rPr>
          <w:rFonts w:hint="eastAsia"/>
          <w:lang w:val="en-US" w:eastAsia="zh-CN"/>
        </w:rPr>
        <w:t>点击【增加子表】按钮会弹出表选择对话框如下图，在对话框中可以选择子表，双击子表后，列表自动显示子表信息，【增加子表】按钮会变成【删除子表】按钮；</w:t>
      </w:r>
    </w:p>
    <w:p>
      <w:pPr>
        <w:ind w:firstLine="420" w:firstLineChars="0"/>
        <w:jc w:val="center"/>
      </w:pPr>
      <w:r>
        <w:rPr>
          <w:rFonts w:ascii="Times New Roman" w:hAnsi="Times New Roman" w:eastAsia="宋体" w:cs="Times New Roman"/>
          <w:sz w:val="22"/>
          <w:szCs w:val="22"/>
          <w:lang w:val="en-US" w:eastAsia="en-US" w:bidi="ar-SA"/>
        </w:rPr>
        <w:pict>
          <v:shape id="图片框 1033" o:spid="_x0000_s1029" type="#_x0000_t75" style="height:224.95pt;width:150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420" w:firstLineChars="0"/>
        <w:jc w:val="both"/>
        <w:rPr>
          <w:rFonts w:hint="eastAsia"/>
          <w:lang w:val="en-US" w:eastAsia="zh-CN"/>
        </w:rPr>
      </w:pPr>
      <w:r>
        <w:rPr>
          <w:rFonts w:hint="eastAsia"/>
          <w:lang w:val="en-US" w:eastAsia="zh-CN"/>
        </w:rPr>
        <w:t>点击【删除子表】按钮，子表列表信息会清空，【删会除子表】按钮变成【增加子表】按钮。</w:t>
      </w:r>
    </w:p>
    <w:p>
      <w:pPr>
        <w:pStyle w:val="6"/>
        <w:keepNext/>
        <w:keepLines/>
        <w:widowControl/>
        <w:wordWrap/>
        <w:adjustRightInd/>
        <w:snapToGrid/>
        <w:spacing w:before="260" w:after="260" w:line="173" w:lineRule="auto"/>
        <w:ind w:left="0" w:leftChars="0" w:right="0" w:firstLine="0" w:firstLineChars="0"/>
        <w:jc w:val="left"/>
        <w:textAlignment w:val="auto"/>
        <w:outlineLvl w:val="2"/>
        <w:rPr>
          <w:rFonts w:hint="eastAsia"/>
          <w:lang w:val="en-US" w:eastAsia="zh-CN"/>
        </w:rPr>
      </w:pPr>
      <w:r>
        <w:rPr>
          <w:rFonts w:hint="eastAsia"/>
          <w:lang w:val="en-US" w:eastAsia="zh-CN"/>
        </w:rPr>
        <w:t xml:space="preserve">   3.外键表设置</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表选择区】tab页列表中的外键对应表列可以修改，点击该单元格会弹出表选择对话框如下图。在对话框中可以选择修改字段对应的外键表，双击表节点后，该单元格会自动设置成选择表的表名。如果不选择表推出则自动清空该单元格。</w:t>
      </w:r>
    </w:p>
    <w:p>
      <w:pPr>
        <w:jc w:val="center"/>
        <w:rPr>
          <w:rFonts w:hint="eastAsia"/>
          <w:lang w:val="en-US" w:eastAsia="zh-CN"/>
        </w:rPr>
      </w:pPr>
      <w:r>
        <w:rPr>
          <w:rFonts w:ascii="Times New Roman" w:hAnsi="Times New Roman" w:eastAsia="宋体" w:cs="Times New Roman"/>
          <w:sz w:val="22"/>
          <w:szCs w:val="22"/>
          <w:lang w:val="en-US" w:eastAsia="en-US" w:bidi="ar-SA"/>
        </w:rPr>
        <w:pict>
          <v:shape id="图片框 1032" o:spid="_x0000_s1030" type="#_x0000_t75" style="height:224.95pt;width:150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hint="eastAsia"/>
          <w:lang w:val="en-US" w:eastAsia="zh-CN"/>
        </w:rPr>
      </w:pPr>
    </w:p>
    <w:p>
      <w:pPr>
        <w:pStyle w:val="4"/>
        <w:spacing w:before="0" w:after="0" w:line="240" w:lineRule="auto"/>
        <w:rPr>
          <w:rFonts w:hint="eastAsia"/>
          <w:lang w:val="en-US" w:eastAsia="zh-CN"/>
        </w:rPr>
      </w:pPr>
      <w:r>
        <w:rPr>
          <w:rFonts w:hint="eastAsia"/>
          <w:lang w:val="en-US" w:eastAsia="zh-CN"/>
        </w:rPr>
        <w:t>3.2系统配置</w:t>
      </w:r>
    </w:p>
    <w:p>
      <w:pPr>
        <w:pStyle w:val="6"/>
        <w:keepNext/>
        <w:keepLines/>
        <w:widowControl/>
        <w:wordWrap/>
        <w:adjustRightInd/>
        <w:snapToGrid/>
        <w:spacing w:before="260" w:after="260" w:line="173" w:lineRule="auto"/>
        <w:ind w:left="0" w:leftChars="0" w:right="0" w:firstLine="0" w:firstLineChars="0"/>
        <w:jc w:val="left"/>
        <w:textAlignment w:val="auto"/>
        <w:outlineLvl w:val="2"/>
        <w:rPr>
          <w:rFonts w:hint="eastAsia" w:ascii="Times New Roman" w:hAnsi="Times New Roman" w:eastAsia="宋体"/>
          <w:b/>
          <w:sz w:val="32"/>
          <w:szCs w:val="22"/>
          <w:lang w:val="en-US" w:eastAsia="zh-CN" w:bidi="ar-SA"/>
        </w:rPr>
      </w:pPr>
      <w:r>
        <w:rPr>
          <w:rFonts w:hint="eastAsia"/>
          <w:lang w:val="en-US" w:eastAsia="zh-CN"/>
        </w:rPr>
        <w:t xml:space="preserve">   </w:t>
      </w:r>
      <w:r>
        <w:rPr>
          <w:rFonts w:hint="eastAsia" w:ascii="Times New Roman" w:hAnsi="Times New Roman" w:eastAsia="宋体"/>
          <w:b/>
          <w:sz w:val="32"/>
          <w:szCs w:val="22"/>
          <w:lang w:val="en-US" w:eastAsia="zh-CN" w:bidi="ar-SA"/>
        </w:rPr>
        <w:t>3.2.1模板配置</w:t>
      </w:r>
    </w:p>
    <w:p>
      <w:pPr>
        <w:ind w:firstLine="420" w:firstLineChars="0"/>
        <w:rPr>
          <w:rFonts w:hint="eastAsia"/>
          <w:lang w:val="en-US" w:eastAsia="zh-CN"/>
        </w:rPr>
      </w:pPr>
      <w:r>
        <w:rPr>
          <w:rFonts w:hint="eastAsia"/>
          <w:lang w:val="en-US" w:eastAsia="zh-CN"/>
        </w:rPr>
        <w:t>第3.3章 代码生成区要生成代码则需要选择模板，模板则在本章配置，具体配置步骤如下：</w:t>
      </w:r>
    </w:p>
    <w:p>
      <w:pPr>
        <w:ind w:firstLine="420" w:firstLineChars="0"/>
        <w:rPr>
          <w:rFonts w:hint="eastAsia"/>
          <w:lang w:val="en-US" w:eastAsia="zh-CN"/>
        </w:rPr>
      </w:pPr>
      <w:r>
        <w:rPr>
          <w:rFonts w:hint="eastAsia"/>
          <w:lang w:val="en-US" w:eastAsia="zh-CN"/>
        </w:rPr>
        <w:t>界面左上角菜单区 点击 系统配置--&gt;模板配置 弹出模板配置界面如图</w:t>
      </w:r>
    </w:p>
    <w:p>
      <w:pPr>
        <w:ind w:firstLine="420" w:firstLineChars="0"/>
        <w:rPr>
          <w:rFonts w:hint="eastAsia"/>
          <w:lang w:val="en-US" w:eastAsia="zh-CN"/>
        </w:rPr>
      </w:pPr>
      <w:r>
        <w:rPr>
          <w:rFonts w:ascii="Times New Roman" w:hAnsi="Times New Roman" w:eastAsia="宋体" w:cs="Times New Roman"/>
          <w:sz w:val="22"/>
          <w:szCs w:val="22"/>
          <w:lang w:val="en-US" w:eastAsia="en-US" w:bidi="ar-SA"/>
        </w:rPr>
        <w:pict>
          <v:shape id="图片框 1029" o:spid="_x0000_s1031" type="#_x0000_t75" style="height:269.95pt;width:431.9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lang w:val="en-US" w:eastAsia="zh-CN"/>
        </w:rPr>
      </w:pPr>
    </w:p>
    <w:p>
      <w:pPr>
        <w:numPr>
          <w:ilvl w:val="0"/>
          <w:numId w:val="4"/>
        </w:numPr>
        <w:ind w:left="420" w:leftChars="0" w:hanging="420" w:firstLineChars="0"/>
        <w:rPr>
          <w:rFonts w:hint="eastAsia"/>
          <w:lang w:val="en-US" w:eastAsia="zh-CN"/>
        </w:rPr>
      </w:pPr>
      <w:r>
        <w:rPr>
          <w:rFonts w:hint="eastAsia"/>
          <w:lang w:val="en-US" w:eastAsia="zh-CN"/>
        </w:rPr>
        <w:t>增加模板</w:t>
      </w:r>
    </w:p>
    <w:p>
      <w:pPr>
        <w:numPr>
          <w:numId w:val="0"/>
        </w:numPr>
        <w:ind w:left="420" w:leftChars="0" w:firstLine="420" w:firstLineChars="0"/>
        <w:rPr>
          <w:rFonts w:hint="eastAsia"/>
          <w:lang w:val="en-US" w:eastAsia="zh-CN"/>
        </w:rPr>
      </w:pPr>
      <w:r>
        <w:rPr>
          <w:rFonts w:hint="eastAsia"/>
          <w:lang w:val="en-US" w:eastAsia="zh-CN"/>
        </w:rPr>
        <w:t>点击如上图中【增加模板】按钮，模板列表会自动增加一行，分别输入模板名称点击模板文件列则弹出选择模板文件对话框如下图，选择编写好的模板（如何编写模板请参考第4章）后，模板的文件名会自动设置到模板名称列。再输入[输出文件根目录]，[文件后缀]列</w:t>
      </w:r>
    </w:p>
    <w:p>
      <w:pPr>
        <w:numPr>
          <w:numId w:val="0"/>
        </w:numPr>
        <w:ind w:left="420" w:leftChars="0" w:firstLine="420" w:firstLineChars="0"/>
        <w:rPr>
          <w:rFonts w:hint="eastAsia"/>
          <w:lang w:val="en-US" w:eastAsia="zh-CN"/>
        </w:rPr>
      </w:pPr>
      <w:r>
        <w:rPr>
          <w:rFonts w:ascii="Times New Roman" w:hAnsi="Times New Roman" w:eastAsia="宋体" w:cs="Times New Roman"/>
          <w:sz w:val="22"/>
          <w:szCs w:val="22"/>
          <w:lang w:val="en-US" w:eastAsia="en-US" w:bidi="ar-SA"/>
        </w:rPr>
        <w:pict>
          <v:shape id="图片框 1030" o:spid="_x0000_s1032" type="#_x0000_t75" style="height:269.95pt;width:431.9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numPr>
          <w:numId w:val="0"/>
        </w:numPr>
        <w:ind w:left="420" w:leftChars="0" w:firstLine="420" w:firstLineChars="0"/>
        <w:rPr>
          <w:rFonts w:hint="eastAsia"/>
          <w:lang w:val="en-US" w:eastAsia="zh-CN"/>
        </w:rPr>
      </w:pPr>
    </w:p>
    <w:p>
      <w:pPr>
        <w:numPr>
          <w:ilvl w:val="0"/>
          <w:numId w:val="4"/>
        </w:numPr>
        <w:ind w:left="420" w:leftChars="0" w:hanging="420" w:firstLineChars="0"/>
        <w:rPr>
          <w:rFonts w:hint="eastAsia"/>
          <w:lang w:val="en-US" w:eastAsia="zh-CN"/>
        </w:rPr>
      </w:pPr>
      <w:r>
        <w:rPr>
          <w:rFonts w:hint="eastAsia"/>
          <w:lang w:val="en-US" w:eastAsia="zh-CN"/>
        </w:rPr>
        <w:t>保存</w:t>
      </w:r>
    </w:p>
    <w:p>
      <w:pPr>
        <w:numPr>
          <w:numId w:val="0"/>
        </w:numPr>
        <w:ind w:left="420" w:leftChars="0" w:firstLine="420" w:firstLineChars="0"/>
        <w:rPr>
          <w:rFonts w:hint="eastAsia"/>
          <w:lang w:val="en-US" w:eastAsia="zh-CN"/>
        </w:rPr>
      </w:pPr>
      <w:r>
        <w:rPr>
          <w:rFonts w:hint="eastAsia"/>
          <w:lang w:val="en-US" w:eastAsia="zh-CN"/>
        </w:rPr>
        <w:t>增加模板，或则修改模板后点击【保存】按钮，可以保存该模板配</w:t>
      </w:r>
    </w:p>
    <w:p>
      <w:pPr>
        <w:numPr>
          <w:ilvl w:val="0"/>
          <w:numId w:val="4"/>
        </w:numPr>
        <w:ind w:left="420" w:leftChars="0" w:hanging="420" w:firstLineChars="0"/>
        <w:rPr>
          <w:rFonts w:hint="eastAsia"/>
          <w:lang w:val="en-US" w:eastAsia="zh-CN"/>
        </w:rPr>
      </w:pPr>
      <w:r>
        <w:rPr>
          <w:rFonts w:hint="eastAsia"/>
          <w:lang w:val="en-US" w:eastAsia="zh-CN"/>
        </w:rPr>
        <w:t>编辑</w:t>
      </w:r>
    </w:p>
    <w:p>
      <w:pPr>
        <w:numPr>
          <w:numId w:val="0"/>
        </w:numPr>
        <w:ind w:left="420" w:left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点击【编辑】按钮，弹出选择行的模板文件内容编辑窗口，如下图：可以编辑模板内容，点击编辑窗口下方的【保存】按钮则可以保存修改内容，点击编辑窗口下方的【取消】则操作取消。</w:t>
      </w:r>
    </w:p>
    <w:p>
      <w:pPr>
        <w:numPr>
          <w:numId w:val="0"/>
        </w:numPr>
        <w:ind w:left="420" w:leftChars="0"/>
        <w:rPr>
          <w:rFonts w:hint="eastAsia"/>
          <w:lang w:val="en-US" w:eastAsia="zh-CN"/>
        </w:rPr>
      </w:pPr>
      <w:r>
        <w:rPr>
          <w:rFonts w:ascii="Times New Roman" w:hAnsi="Times New Roman" w:eastAsia="宋体" w:cs="Times New Roman"/>
          <w:sz w:val="22"/>
          <w:szCs w:val="22"/>
          <w:lang w:val="en-US" w:eastAsia="en-US" w:bidi="ar-SA"/>
        </w:rPr>
        <w:pict>
          <v:shape id="图片框 1034" o:spid="_x0000_s1033" type="#_x0000_t75" style="height:219pt;width:365.0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numPr>
          <w:ilvl w:val="0"/>
          <w:numId w:val="4"/>
        </w:numPr>
        <w:ind w:left="420" w:leftChars="0" w:hanging="420" w:firstLineChars="0"/>
        <w:rPr>
          <w:rFonts w:hint="eastAsia"/>
          <w:lang w:val="en-US" w:eastAsia="zh-CN"/>
        </w:rPr>
      </w:pPr>
      <w:r>
        <w:rPr>
          <w:rFonts w:hint="eastAsia"/>
          <w:lang w:val="en-US" w:eastAsia="zh-CN"/>
        </w:rPr>
        <w:t>删除</w:t>
      </w:r>
    </w:p>
    <w:p>
      <w:pPr>
        <w:numPr>
          <w:numId w:val="0"/>
        </w:numPr>
        <w:ind w:left="420" w:leftChars="0"/>
        <w:rPr>
          <w:rFonts w:hint="eastAsia"/>
          <w:lang w:val="en-US" w:eastAsia="zh-CN"/>
        </w:rPr>
      </w:pPr>
      <w:r>
        <w:rPr>
          <w:rFonts w:hint="eastAsia"/>
          <w:lang w:val="en-US" w:eastAsia="zh-CN"/>
        </w:rPr>
        <w:t xml:space="preserve">    点击【删除】按钮，则可以删除选择行的模板信息，注意删除操作后，需要点击【保存】按钮才能生效。</w:t>
      </w:r>
    </w:p>
    <w:p>
      <w:pPr>
        <w:pStyle w:val="6"/>
        <w:keepNext/>
        <w:keepLines/>
        <w:widowControl/>
        <w:wordWrap/>
        <w:adjustRightInd/>
        <w:snapToGrid/>
        <w:spacing w:before="260" w:after="260" w:line="173" w:lineRule="auto"/>
        <w:ind w:left="0" w:leftChars="0" w:right="0" w:firstLine="0" w:firstLineChars="0"/>
        <w:jc w:val="left"/>
        <w:textAlignment w:val="auto"/>
        <w:outlineLvl w:val="2"/>
        <w:rPr>
          <w:rFonts w:hint="eastAsia"/>
          <w:lang w:val="en-US" w:eastAsia="zh-CN"/>
        </w:rPr>
      </w:pPr>
      <w:r>
        <w:rPr>
          <w:rStyle w:val="7"/>
          <w:rFonts w:hint="eastAsia"/>
          <w:b w:val="0"/>
          <w:lang w:val="en-US" w:eastAsia="zh-CN"/>
        </w:rPr>
        <w:t xml:space="preserve">  </w:t>
      </w:r>
      <w:r>
        <w:rPr>
          <w:rFonts w:hint="eastAsia"/>
          <w:lang w:val="en-US" w:eastAsia="zh-CN"/>
        </w:rPr>
        <w:t xml:space="preserve"> 3.2.3 变量配置</w:t>
      </w:r>
      <w:r>
        <w:rPr>
          <w:rFonts w:hint="eastAsia"/>
          <w:lang w:val="en-US" w:eastAsia="zh-CN"/>
        </w:rPr>
        <w:tab/>
      </w:r>
    </w:p>
    <w:p>
      <w:pPr>
        <w:ind w:left="420" w:leftChars="0" w:firstLine="420" w:firstLineChars="0"/>
        <w:rPr>
          <w:rFonts w:hint="eastAsia"/>
          <w:lang w:val="en-US" w:eastAsia="zh-CN"/>
        </w:rPr>
      </w:pPr>
      <w:r>
        <w:rPr>
          <w:rFonts w:hint="eastAsia"/>
          <w:lang w:val="en-US" w:eastAsia="zh-CN"/>
        </w:rPr>
        <w:t>变量配置主要设置【输出文件根目录】（3.2.1中会用到），【表名前缀】，【变量设置】。</w:t>
      </w:r>
    </w:p>
    <w:p>
      <w:pPr>
        <w:ind w:left="420" w:leftChars="0" w:firstLine="420" w:firstLineChars="0"/>
      </w:pPr>
      <w:r>
        <w:rPr>
          <w:rFonts w:hint="eastAsia"/>
          <w:lang w:val="en-US" w:eastAsia="zh-CN"/>
        </w:rPr>
        <w:t>界面主要设置界面左上角菜单区 点击 系统配置--&gt;变量配置 弹出变量配置界面</w:t>
      </w:r>
    </w:p>
    <w:p>
      <w:r>
        <w:rPr>
          <w:rFonts w:ascii="Times New Roman" w:hAnsi="Times New Roman" w:eastAsia="宋体" w:cs="Times New Roman"/>
          <w:sz w:val="22"/>
          <w:szCs w:val="22"/>
          <w:lang w:val="en-US" w:eastAsia="en-US" w:bidi="ar-SA"/>
        </w:rPr>
        <w:pict>
          <v:shape id="图片框 1038" o:spid="_x0000_s1034" type="#_x0000_t75" style="height:389.05pt;width:435.7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left="420" w:leftChars="0" w:firstLine="420" w:firstLineChars="0"/>
      </w:pPr>
    </w:p>
    <w:p>
      <w:pPr>
        <w:numPr>
          <w:ilvl w:val="0"/>
          <w:numId w:val="5"/>
        </w:numPr>
        <w:ind w:left="420" w:leftChars="0" w:hanging="420" w:firstLineChars="0"/>
        <w:rPr>
          <w:rFonts w:hint="eastAsia"/>
          <w:lang w:val="en-US" w:eastAsia="zh-CN"/>
        </w:rPr>
      </w:pPr>
      <w:r>
        <w:rPr>
          <w:rFonts w:hint="eastAsia"/>
          <w:lang w:val="en-US" w:eastAsia="zh-CN"/>
        </w:rPr>
        <w:t>增加变量</w:t>
      </w:r>
    </w:p>
    <w:p>
      <w:pPr>
        <w:numPr>
          <w:numId w:val="0"/>
        </w:numPr>
        <w:ind w:leftChars="0" w:firstLine="420" w:firstLineChars="0"/>
        <w:rPr>
          <w:rFonts w:hint="eastAsia"/>
          <w:lang w:val="en-US" w:eastAsia="zh-CN"/>
        </w:rPr>
      </w:pPr>
      <w:r>
        <w:rPr>
          <w:rFonts w:hint="eastAsia"/>
          <w:lang w:val="en-US" w:eastAsia="zh-CN"/>
        </w:rPr>
        <w:t>如上图点击【增加变量】变量列表会自动增加一行，输入[变量名称],[类型],[变量值]，点击【保存】则可保存设置变量</w:t>
      </w:r>
    </w:p>
    <w:p>
      <w:pPr>
        <w:numPr>
          <w:ilvl w:val="0"/>
          <w:numId w:val="5"/>
        </w:numPr>
        <w:ind w:left="420" w:leftChars="0" w:hanging="420" w:firstLineChars="0"/>
        <w:rPr>
          <w:rFonts w:hint="eastAsia"/>
          <w:lang w:val="en-US" w:eastAsia="zh-CN"/>
        </w:rPr>
      </w:pPr>
      <w:r>
        <w:rPr>
          <w:rFonts w:hint="eastAsia"/>
          <w:lang w:val="en-US" w:eastAsia="zh-CN"/>
        </w:rPr>
        <w:t>保存</w:t>
      </w:r>
    </w:p>
    <w:p>
      <w:pPr>
        <w:numPr>
          <w:numId w:val="0"/>
        </w:numPr>
        <w:ind w:leftChars="0" w:firstLine="420" w:firstLineChars="0"/>
        <w:rPr>
          <w:rFonts w:hint="eastAsia"/>
          <w:lang w:val="en-US" w:eastAsia="zh-CN"/>
        </w:rPr>
      </w:pPr>
      <w:r>
        <w:rPr>
          <w:rFonts w:hint="eastAsia"/>
          <w:lang w:val="en-US" w:eastAsia="zh-CN"/>
        </w:rPr>
        <w:t>点击【保存】按钮保存修改的记录</w:t>
      </w:r>
    </w:p>
    <w:p>
      <w:pPr>
        <w:numPr>
          <w:ilvl w:val="0"/>
          <w:numId w:val="5"/>
        </w:numPr>
        <w:ind w:left="420" w:leftChars="0" w:hanging="420" w:firstLineChars="0"/>
        <w:rPr>
          <w:rFonts w:hint="eastAsia"/>
          <w:lang w:val="en-US" w:eastAsia="zh-CN"/>
        </w:rPr>
      </w:pPr>
      <w:r>
        <w:rPr>
          <w:rFonts w:hint="eastAsia"/>
          <w:lang w:val="en-US" w:eastAsia="zh-CN"/>
        </w:rPr>
        <w:t>删除</w:t>
      </w:r>
    </w:p>
    <w:p>
      <w:pPr>
        <w:numPr>
          <w:numId w:val="0"/>
        </w:numPr>
        <w:ind w:leftChars="0" w:firstLine="420" w:firstLineChars="0"/>
        <w:rPr>
          <w:rFonts w:hint="eastAsia"/>
          <w:lang w:val="en-US" w:eastAsia="zh-CN"/>
        </w:rPr>
      </w:pPr>
      <w:r>
        <w:rPr>
          <w:rFonts w:hint="eastAsia"/>
          <w:lang w:val="en-US" w:eastAsia="zh-CN"/>
        </w:rPr>
        <w:t>点击【删除】按钮删除行，点击【保存】按钮删除才会生效</w:t>
      </w:r>
    </w:p>
    <w:p>
      <w:pPr>
        <w:ind w:left="420" w:leftChars="0" w:firstLine="420" w:firstLineChars="0"/>
        <w:rPr>
          <w:rFonts w:hint="eastAsia"/>
          <w:lang w:val="en-US" w:eastAsia="zh-CN"/>
        </w:rPr>
      </w:pPr>
    </w:p>
    <w:p>
      <w:pPr>
        <w:pStyle w:val="6"/>
        <w:keepNext/>
        <w:keepLines/>
        <w:widowControl/>
        <w:wordWrap/>
        <w:adjustRightInd/>
        <w:snapToGrid/>
        <w:spacing w:before="260" w:after="260" w:line="173" w:lineRule="auto"/>
        <w:ind w:left="0" w:leftChars="0" w:right="0" w:firstLine="0" w:firstLineChars="0"/>
        <w:jc w:val="left"/>
        <w:textAlignment w:val="auto"/>
        <w:outlineLvl w:val="2"/>
        <w:rPr>
          <w:rFonts w:hint="eastAsia"/>
          <w:lang w:val="en-US" w:eastAsia="zh-CN"/>
        </w:rPr>
      </w:pPr>
      <w:r>
        <w:rPr>
          <w:rFonts w:hint="eastAsia"/>
          <w:lang w:val="en-US" w:eastAsia="zh-CN"/>
        </w:rPr>
        <w:t xml:space="preserve">   3.2.4 数据类型配置 </w:t>
      </w:r>
    </w:p>
    <w:p>
      <w:pPr>
        <w:rPr>
          <w:rFonts w:hint="eastAsia"/>
          <w:lang w:val="en-US" w:eastAsia="zh-CN"/>
        </w:rPr>
      </w:pPr>
      <w:r>
        <w:rPr>
          <w:rFonts w:hint="eastAsia"/>
          <w:lang w:val="en-US" w:eastAsia="zh-CN"/>
        </w:rPr>
        <w:t xml:space="preserve">    数据类型设置主要是设置数据类型和编程语言类型对应关系设置，生成代码时根据类型对照设置将数据类型转化成编程语言程序类型。</w:t>
      </w:r>
    </w:p>
    <w:p>
      <w:pPr>
        <w:ind w:firstLine="420" w:firstLineChars="0"/>
        <w:rPr>
          <w:rFonts w:hint="eastAsia"/>
          <w:lang w:val="en-US" w:eastAsia="zh-CN"/>
        </w:rPr>
      </w:pPr>
      <w:r>
        <w:rPr>
          <w:rFonts w:hint="eastAsia"/>
          <w:lang w:val="en-US" w:eastAsia="zh-CN"/>
        </w:rPr>
        <w:t xml:space="preserve"> 界面左上角菜单区 点击 系统配置--&gt;数据类型配置 弹出模板配置界面如图</w:t>
      </w:r>
    </w:p>
    <w:p>
      <w:r>
        <w:rPr>
          <w:rFonts w:ascii="Times New Roman" w:hAnsi="Times New Roman" w:eastAsia="宋体" w:cs="Times New Roman"/>
          <w:sz w:val="22"/>
          <w:szCs w:val="22"/>
          <w:lang w:val="en-US" w:eastAsia="en-US" w:bidi="ar-SA"/>
        </w:rPr>
        <w:pict>
          <v:shape id="图片框 1040" o:spid="_x0000_s1035" type="#_x0000_t75" style="height:299.95pt;width:419.9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rFonts w:hint="eastAsia" w:eastAsia="宋体"/>
          <w:lang w:val="en-US" w:eastAsia="zh-CN"/>
        </w:rPr>
      </w:pPr>
    </w:p>
    <w:p>
      <w:pPr>
        <w:numPr>
          <w:ilvl w:val="0"/>
          <w:numId w:val="6"/>
        </w:numPr>
        <w:ind w:left="0" w:leftChars="0" w:firstLine="420" w:firstLineChars="0"/>
        <w:rPr>
          <w:rFonts w:hint="eastAsia" w:eastAsia="宋体"/>
          <w:lang w:val="en-US" w:eastAsia="zh-CN"/>
        </w:rPr>
      </w:pPr>
      <w:r>
        <w:rPr>
          <w:rFonts w:hint="eastAsia"/>
          <w:lang w:val="en-US" w:eastAsia="zh-CN"/>
        </w:rPr>
        <w:t>增加类型</w:t>
      </w:r>
    </w:p>
    <w:p>
      <w:pPr>
        <w:numPr>
          <w:numId w:val="0"/>
        </w:numPr>
        <w:ind w:left="420" w:leftChars="0" w:firstLine="420" w:firstLineChars="0"/>
        <w:rPr>
          <w:rFonts w:hint="eastAsia" w:eastAsia="宋体"/>
          <w:lang w:val="en-US" w:eastAsia="zh-CN"/>
        </w:rPr>
      </w:pPr>
      <w:r>
        <w:rPr>
          <w:rFonts w:hint="eastAsia"/>
          <w:lang w:val="en-US" w:eastAsia="zh-CN"/>
        </w:rPr>
        <w:t>点击【增加类型】按钮自动增加一行数据类型设置，输入【数据类型】，【编程语言程序类型】，【设置默认类型】</w:t>
      </w:r>
    </w:p>
    <w:p>
      <w:pPr>
        <w:numPr>
          <w:ilvl w:val="0"/>
          <w:numId w:val="6"/>
        </w:numPr>
        <w:ind w:left="0" w:leftChars="0" w:firstLine="420" w:firstLineChars="0"/>
        <w:rPr>
          <w:rFonts w:hint="eastAsia" w:eastAsia="宋体"/>
          <w:lang w:val="en-US" w:eastAsia="zh-CN"/>
        </w:rPr>
      </w:pPr>
      <w:r>
        <w:rPr>
          <w:rFonts w:hint="eastAsia"/>
          <w:lang w:val="en-US" w:eastAsia="zh-CN"/>
        </w:rPr>
        <w:t>保存</w:t>
      </w:r>
    </w:p>
    <w:p>
      <w:pPr>
        <w:numPr>
          <w:numId w:val="0"/>
        </w:numPr>
        <w:ind w:left="420" w:leftChars="0" w:firstLine="420" w:firstLineChars="0"/>
        <w:rPr>
          <w:rFonts w:hint="eastAsia" w:eastAsia="宋体"/>
          <w:lang w:val="en-US" w:eastAsia="zh-CN"/>
        </w:rPr>
      </w:pPr>
      <w:r>
        <w:rPr>
          <w:rFonts w:hint="eastAsia"/>
          <w:lang w:val="en-US" w:eastAsia="zh-CN"/>
        </w:rPr>
        <w:t>点击【保存】按钮保存修改的记录</w:t>
      </w:r>
    </w:p>
    <w:p>
      <w:pPr>
        <w:numPr>
          <w:ilvl w:val="0"/>
          <w:numId w:val="6"/>
        </w:numPr>
        <w:ind w:left="0" w:leftChars="0" w:firstLine="420" w:firstLineChars="0"/>
        <w:rPr>
          <w:rFonts w:hint="eastAsia" w:eastAsia="宋体"/>
          <w:lang w:val="en-US" w:eastAsia="zh-CN"/>
        </w:rPr>
      </w:pPr>
      <w:r>
        <w:rPr>
          <w:rFonts w:hint="eastAsia"/>
          <w:lang w:val="en-US" w:eastAsia="zh-CN"/>
        </w:rPr>
        <w:t>设置默认类型</w:t>
      </w:r>
    </w:p>
    <w:p>
      <w:pPr>
        <w:numPr>
          <w:numId w:val="0"/>
        </w:numPr>
        <w:ind w:left="840" w:leftChars="0"/>
        <w:rPr>
          <w:rFonts w:hint="eastAsia"/>
          <w:lang w:val="en-US" w:eastAsia="zh-CN"/>
        </w:rPr>
      </w:pPr>
      <w:r>
        <w:rPr>
          <w:rFonts w:hint="eastAsia"/>
          <w:lang w:val="en-US" w:eastAsia="zh-CN"/>
        </w:rPr>
        <w:t>设置默认类型有一下几个数据库类型对照，如下图，选择数据库后自动设置成默认该数据库默认对照类型，点击【保存】按钮保存</w:t>
      </w:r>
    </w:p>
    <w:p>
      <w:pPr>
        <w:numPr>
          <w:numId w:val="0"/>
        </w:numPr>
        <w:ind w:left="840" w:leftChars="0"/>
        <w:rPr>
          <w:rFonts w:hint="eastAsia"/>
          <w:lang w:val="en-US" w:eastAsia="zh-CN"/>
        </w:rPr>
      </w:pPr>
      <w:r>
        <w:rPr>
          <w:rFonts w:ascii="Times New Roman" w:hAnsi="Times New Roman" w:eastAsia="宋体" w:cs="Times New Roman"/>
          <w:sz w:val="22"/>
          <w:szCs w:val="22"/>
          <w:lang w:val="en-US" w:eastAsia="en-US" w:bidi="ar-SA"/>
        </w:rPr>
        <w:pict>
          <v:shape id="图片框 1042" o:spid="_x0000_s1036" type="#_x0000_t75" style="height:145.5pt;width:230.2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numPr>
          <w:ilvl w:val="0"/>
          <w:numId w:val="6"/>
        </w:numPr>
        <w:ind w:left="0" w:leftChars="0" w:firstLine="420" w:firstLineChars="0"/>
        <w:rPr>
          <w:rFonts w:hint="eastAsia" w:eastAsia="宋体"/>
          <w:lang w:val="en-US" w:eastAsia="zh-CN"/>
        </w:rPr>
      </w:pPr>
      <w:r>
        <w:rPr>
          <w:rFonts w:hint="eastAsia"/>
          <w:lang w:val="en-US" w:eastAsia="zh-CN"/>
        </w:rPr>
        <w:t>删除</w:t>
      </w:r>
    </w:p>
    <w:p>
      <w:pPr>
        <w:numPr>
          <w:numId w:val="0"/>
        </w:numPr>
        <w:ind w:left="420" w:leftChars="0" w:firstLine="420" w:firstLineChars="0"/>
        <w:rPr>
          <w:rFonts w:hint="eastAsia" w:eastAsia="宋体"/>
          <w:lang w:val="en-US" w:eastAsia="zh-CN"/>
        </w:rPr>
      </w:pPr>
      <w:r>
        <w:rPr>
          <w:rFonts w:hint="eastAsia"/>
          <w:lang w:val="en-US" w:eastAsia="zh-CN"/>
        </w:rPr>
        <w:t>点击【删除】按钮删除选择的记录，点击【保存】后才生效</w:t>
      </w:r>
    </w:p>
    <w:p>
      <w:pPr>
        <w:rPr>
          <w:rFonts w:hint="eastAsia"/>
          <w:lang w:val="en-US" w:eastAsia="zh-CN"/>
        </w:rPr>
      </w:pPr>
    </w:p>
    <w:p>
      <w:pPr>
        <w:rPr>
          <w:rFonts w:hint="eastAsia"/>
          <w:lang w:val="en-US" w:eastAsia="zh-CN"/>
        </w:rPr>
      </w:pPr>
    </w:p>
    <w:p>
      <w:pPr>
        <w:pStyle w:val="4"/>
        <w:spacing w:before="0" w:after="0" w:line="240" w:lineRule="auto"/>
        <w:rPr>
          <w:rFonts w:hint="eastAsia"/>
          <w:lang w:val="en-US" w:eastAsia="zh-CN"/>
        </w:rPr>
      </w:pPr>
      <w:r>
        <w:rPr>
          <w:rFonts w:hint="eastAsia"/>
          <w:lang w:val="en-US" w:eastAsia="zh-CN"/>
        </w:rPr>
        <w:t>3.3代码生成</w:t>
      </w:r>
    </w:p>
    <w:p>
      <w:pPr>
        <w:ind w:firstLine="420" w:firstLineChars="0"/>
        <w:rPr>
          <w:rFonts w:hint="eastAsia"/>
          <w:lang w:val="en-US" w:eastAsia="zh-CN"/>
        </w:rPr>
      </w:pPr>
      <w:r>
        <w:rPr>
          <w:rFonts w:hint="eastAsia"/>
          <w:lang w:val="en-US" w:eastAsia="zh-CN"/>
        </w:rPr>
        <w:t>第3.2章选择需要生成代码的表后，进入【代码生成区】tab页如下图，增加模板后，选择生成代码的模板，生成代码。</w:t>
      </w:r>
    </w:p>
    <w:p>
      <w:r>
        <w:rPr>
          <w:rFonts w:ascii="Times New Roman" w:hAnsi="Times New Roman" w:eastAsia="宋体" w:cs="Times New Roman"/>
          <w:sz w:val="22"/>
          <w:szCs w:val="22"/>
          <w:lang w:val="en-US" w:eastAsia="en-US" w:bidi="ar-SA"/>
        </w:rPr>
        <w:pict>
          <v:shape id="图片框 1046" o:spid="_x0000_s1037" type="#_x0000_t75" style="height:231.8pt;width:431.5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rPr>
          <w:rFonts w:hint="eastAsia" w:eastAsia="宋体"/>
          <w:lang w:val="en-US" w:eastAsia="zh-CN"/>
        </w:rPr>
      </w:pPr>
    </w:p>
    <w:p>
      <w:pPr>
        <w:numPr>
          <w:ilvl w:val="0"/>
          <w:numId w:val="7"/>
        </w:numPr>
        <w:ind w:left="420" w:leftChars="0" w:hanging="420" w:firstLineChars="0"/>
        <w:rPr>
          <w:rFonts w:hint="eastAsia" w:eastAsia="宋体"/>
          <w:lang w:val="en-US" w:eastAsia="zh-CN"/>
        </w:rPr>
      </w:pPr>
      <w:r>
        <w:rPr>
          <w:rFonts w:hint="eastAsia"/>
          <w:lang w:val="en-US" w:eastAsia="zh-CN"/>
        </w:rPr>
        <w:t>选择模板</w:t>
      </w:r>
    </w:p>
    <w:p>
      <w:pPr>
        <w:numPr>
          <w:numId w:val="0"/>
        </w:numPr>
        <w:ind w:leftChars="0" w:firstLine="420" w:firstLineChars="0"/>
        <w:rPr>
          <w:rFonts w:hint="eastAsia"/>
          <w:lang w:val="en-US" w:eastAsia="zh-CN"/>
        </w:rPr>
      </w:pPr>
      <w:r>
        <w:rPr>
          <w:rFonts w:hint="eastAsia"/>
          <w:lang w:val="en-US" w:eastAsia="zh-CN"/>
        </w:rPr>
        <w:t>点击增加【增加模板】按钮，如上界面列表会自动增加一行，【模板名称】列为下拉框（下拉框的值为第3.2.1章中设置的模板）可以选择，选择一个模板后，【模板文件】，【输出文件根目录】，【输出包】，【后缀】，自动根据模板设置里的值联动。可以增加多行模板。选择要生成模板如下图</w:t>
      </w:r>
    </w:p>
    <w:p>
      <w:pPr>
        <w:numPr>
          <w:numId w:val="0"/>
        </w:numPr>
        <w:rPr>
          <w:rFonts w:hint="eastAsia"/>
          <w:lang w:val="en-US" w:eastAsia="zh-CN"/>
        </w:rPr>
      </w:pPr>
      <w:r>
        <w:rPr>
          <w:rFonts w:ascii="Times New Roman" w:hAnsi="Times New Roman" w:eastAsia="宋体" w:cs="Times New Roman"/>
          <w:sz w:val="22"/>
          <w:szCs w:val="22"/>
          <w:lang w:val="en-US" w:eastAsia="en-US" w:bidi="ar-SA"/>
        </w:rPr>
        <w:pict>
          <v:shape id="图片框 1048" o:spid="_x0000_s1038" type="#_x0000_t75" style="height:231.8pt;width:431.5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numPr>
          <w:ilvl w:val="0"/>
          <w:numId w:val="7"/>
        </w:numPr>
        <w:ind w:left="420" w:leftChars="0" w:hanging="420" w:firstLineChars="0"/>
        <w:rPr>
          <w:rFonts w:hint="eastAsia" w:eastAsia="宋体"/>
          <w:lang w:val="en-US" w:eastAsia="zh-CN"/>
        </w:rPr>
      </w:pPr>
      <w:r>
        <w:rPr>
          <w:rFonts w:hint="eastAsia"/>
          <w:lang w:val="en-US" w:eastAsia="zh-CN"/>
        </w:rPr>
        <w:t>生成预览</w:t>
      </w:r>
    </w:p>
    <w:p>
      <w:pPr>
        <w:numPr>
          <w:numId w:val="0"/>
        </w:numPr>
        <w:ind w:leftChars="0" w:firstLine="420" w:firstLineChars="0"/>
        <w:rPr>
          <w:rFonts w:hint="eastAsia"/>
          <w:lang w:val="en-US" w:eastAsia="zh-CN"/>
        </w:rPr>
      </w:pPr>
      <w:r>
        <w:rPr>
          <w:rFonts w:hint="eastAsia"/>
          <w:lang w:val="en-US" w:eastAsia="zh-CN"/>
        </w:rPr>
        <w:t>增加模板后，可以选择一个或则多少模板，点击【生成预览】按钮，根据勾选的模板，生成预览tab页如下图，可以预览生成的代码</w:t>
      </w:r>
    </w:p>
    <w:p>
      <w:pPr>
        <w:numPr>
          <w:numId w:val="0"/>
        </w:numPr>
      </w:pPr>
      <w:r>
        <w:rPr>
          <w:rFonts w:ascii="Times New Roman" w:hAnsi="Times New Roman" w:eastAsia="宋体" w:cs="Times New Roman"/>
          <w:sz w:val="22"/>
          <w:szCs w:val="22"/>
          <w:lang w:val="en-US" w:eastAsia="en-US" w:bidi="ar-SA"/>
        </w:rPr>
        <w:pict>
          <v:shape id="图片框 1050" o:spid="_x0000_s1039" type="#_x0000_t75" style="height:231.8pt;width:431.5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numPr>
          <w:numId w:val="0"/>
        </w:numPr>
        <w:rPr>
          <w:rFonts w:hint="eastAsia"/>
          <w:lang w:val="en-US" w:eastAsia="zh-CN"/>
        </w:rPr>
      </w:pPr>
      <w:r>
        <w:rPr>
          <w:rFonts w:hint="eastAsia"/>
          <w:lang w:val="en-US" w:eastAsia="zh-CN"/>
        </w:rPr>
        <w:t>如果哪个文件生成有问题可以查看日志如下图</w:t>
      </w:r>
    </w:p>
    <w:p>
      <w:pPr>
        <w:numPr>
          <w:numId w:val="0"/>
        </w:numPr>
      </w:pPr>
      <w:r>
        <w:rPr>
          <w:rFonts w:ascii="Times New Roman" w:hAnsi="Times New Roman" w:eastAsia="宋体" w:cs="Times New Roman"/>
          <w:sz w:val="22"/>
          <w:szCs w:val="22"/>
          <w:lang w:val="en-US" w:eastAsia="en-US" w:bidi="ar-SA"/>
        </w:rPr>
        <w:pict>
          <v:shape id="图片框 1051" o:spid="_x0000_s1040" type="#_x0000_t75" style="height:231.8pt;width:431.5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numPr>
          <w:numId w:val="0"/>
        </w:numPr>
        <w:rPr>
          <w:rFonts w:hint="eastAsia" w:eastAsia="宋体"/>
          <w:lang w:val="en-US" w:eastAsia="zh-CN"/>
        </w:rPr>
      </w:pPr>
      <w:r>
        <w:rPr>
          <w:rFonts w:hint="eastAsia"/>
          <w:lang w:val="en-US" w:eastAsia="zh-CN"/>
        </w:rPr>
        <w:t>点击【清除日志】按钮，清空并隐藏日志面板</w:t>
      </w:r>
    </w:p>
    <w:p>
      <w:pPr>
        <w:numPr>
          <w:ilvl w:val="0"/>
          <w:numId w:val="7"/>
        </w:numPr>
        <w:ind w:left="420" w:leftChars="0" w:hanging="420" w:firstLineChars="0"/>
        <w:rPr>
          <w:rFonts w:hint="eastAsia" w:eastAsia="宋体"/>
          <w:lang w:val="en-US" w:eastAsia="zh-CN"/>
        </w:rPr>
      </w:pPr>
      <w:r>
        <w:rPr>
          <w:rFonts w:hint="eastAsia"/>
          <w:lang w:val="en-US" w:eastAsia="zh-CN"/>
        </w:rPr>
        <w:t>生成文件</w:t>
      </w:r>
    </w:p>
    <w:p>
      <w:pPr>
        <w:numPr>
          <w:numId w:val="0"/>
        </w:numPr>
        <w:ind w:leftChars="0" w:firstLine="420" w:firstLineChars="0"/>
        <w:rPr>
          <w:rFonts w:hint="eastAsia"/>
          <w:lang w:val="en-US" w:eastAsia="zh-CN"/>
        </w:rPr>
      </w:pPr>
      <w:r>
        <w:rPr>
          <w:rFonts w:hint="eastAsia"/>
          <w:lang w:val="en-US" w:eastAsia="zh-CN"/>
        </w:rPr>
        <w:t>增加模板后，可以选择一个或则多少模板，点击【生成文件】按钮，根据勾选的模板，自动生成文件，如果【是否生成子表】勾选了，子表也按模板一起生成，生成文件规则：</w:t>
      </w:r>
    </w:p>
    <w:p>
      <w:pPr>
        <w:numPr>
          <w:numId w:val="0"/>
        </w:numPr>
        <w:ind w:leftChars="0"/>
        <w:rPr>
          <w:rFonts w:hint="eastAsia" w:eastAsia="宋体"/>
          <w:lang w:val="en-US" w:eastAsia="zh-CN"/>
        </w:rPr>
      </w:pP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52"/>
        <w:gridCol w:w="2952"/>
        <w:gridCol w:w="2952"/>
      </w:tblGrid>
      <w:tr>
        <w:tc>
          <w:tcPr>
            <w:tcW w:w="2952" w:type="dxa"/>
            <w:shd w:val="clear" w:color="auto" w:fill="CCCCCC"/>
            <w:vAlign w:val="top"/>
          </w:tcPr>
          <w:p>
            <w:pPr>
              <w:numPr>
                <w:numId w:val="0"/>
              </w:numPr>
              <w:jc w:val="center"/>
              <w:rPr>
                <w:rFonts w:hint="eastAsia" w:eastAsia="宋体"/>
                <w:lang w:val="en-US" w:eastAsia="zh-CN"/>
              </w:rPr>
            </w:pPr>
            <w:r>
              <w:rPr>
                <w:rFonts w:hint="eastAsia"/>
                <w:lang w:val="en-US" w:eastAsia="zh-CN"/>
              </w:rPr>
              <w:t>文件属性</w:t>
            </w:r>
          </w:p>
        </w:tc>
        <w:tc>
          <w:tcPr>
            <w:tcW w:w="2952" w:type="dxa"/>
            <w:shd w:val="clear" w:color="auto" w:fill="CCCCCC"/>
            <w:vAlign w:val="top"/>
          </w:tcPr>
          <w:p>
            <w:pPr>
              <w:numPr>
                <w:numId w:val="0"/>
              </w:numPr>
              <w:jc w:val="center"/>
              <w:rPr>
                <w:rFonts w:hint="eastAsia" w:eastAsia="宋体"/>
                <w:lang w:val="en-US" w:eastAsia="zh-CN"/>
              </w:rPr>
            </w:pPr>
            <w:r>
              <w:rPr>
                <w:rFonts w:hint="eastAsia"/>
                <w:lang w:val="en-US" w:eastAsia="zh-CN"/>
              </w:rPr>
              <w:t>值</w:t>
            </w:r>
          </w:p>
        </w:tc>
        <w:tc>
          <w:tcPr>
            <w:tcW w:w="2952" w:type="dxa"/>
            <w:shd w:val="clear" w:color="auto" w:fill="CCCCCC"/>
            <w:vAlign w:val="top"/>
          </w:tcPr>
          <w:p>
            <w:pPr>
              <w:numPr>
                <w:numId w:val="0"/>
              </w:numPr>
              <w:jc w:val="center"/>
              <w:rPr>
                <w:rFonts w:hint="eastAsia" w:eastAsia="宋体"/>
                <w:lang w:val="en-US" w:eastAsia="zh-CN"/>
              </w:rPr>
            </w:pPr>
            <w:r>
              <w:rPr>
                <w:rFonts w:hint="eastAsia"/>
                <w:lang w:val="en-US" w:eastAsia="zh-CN"/>
              </w:rPr>
              <w:t>备注</w:t>
            </w:r>
          </w:p>
        </w:tc>
      </w:tr>
      <w:tr>
        <w:tc>
          <w:tcPr>
            <w:tcW w:w="2952" w:type="dxa"/>
            <w:vAlign w:val="top"/>
          </w:tcPr>
          <w:p>
            <w:pPr>
              <w:numPr>
                <w:numId w:val="0"/>
              </w:numPr>
              <w:rPr>
                <w:rFonts w:hint="eastAsia" w:eastAsia="宋体"/>
                <w:lang w:val="en-US" w:eastAsia="zh-CN"/>
              </w:rPr>
            </w:pPr>
            <w:r>
              <w:rPr>
                <w:rFonts w:hint="eastAsia"/>
                <w:lang w:val="en-US" w:eastAsia="zh-CN"/>
              </w:rPr>
              <w:t>文件名</w:t>
            </w:r>
          </w:p>
        </w:tc>
        <w:tc>
          <w:tcPr>
            <w:tcW w:w="2952" w:type="dxa"/>
            <w:vAlign w:val="top"/>
          </w:tcPr>
          <w:p>
            <w:pPr>
              <w:numPr>
                <w:numId w:val="0"/>
              </w:numPr>
              <w:rPr>
                <w:rFonts w:hint="eastAsia" w:eastAsia="宋体"/>
                <w:lang w:val="en-US" w:eastAsia="zh-CN"/>
              </w:rPr>
            </w:pPr>
            <w:r>
              <w:rPr>
                <w:rFonts w:hint="eastAsia"/>
                <w:lang w:val="en-US" w:eastAsia="zh-CN"/>
              </w:rPr>
              <w:t>选择表的表名转化成类名+后缀名</w:t>
            </w:r>
          </w:p>
        </w:tc>
        <w:tc>
          <w:tcPr>
            <w:tcW w:w="2952" w:type="dxa"/>
            <w:vAlign w:val="top"/>
          </w:tcPr>
          <w:p>
            <w:pPr>
              <w:numPr>
                <w:numId w:val="0"/>
              </w:numPr>
              <w:rPr>
                <w:rFonts w:hint="eastAsia" w:eastAsia="宋体"/>
                <w:lang w:val="en-US" w:eastAsia="zh-CN"/>
              </w:rPr>
            </w:pPr>
          </w:p>
        </w:tc>
      </w:tr>
      <w:tr>
        <w:tc>
          <w:tcPr>
            <w:tcW w:w="2952" w:type="dxa"/>
            <w:vAlign w:val="top"/>
          </w:tcPr>
          <w:p>
            <w:pPr>
              <w:numPr>
                <w:numId w:val="0"/>
              </w:numPr>
              <w:rPr>
                <w:rFonts w:hint="eastAsia" w:eastAsia="宋体"/>
                <w:lang w:val="en-US" w:eastAsia="zh-CN"/>
              </w:rPr>
            </w:pPr>
            <w:r>
              <w:rPr>
                <w:rFonts w:hint="eastAsia"/>
                <w:lang w:val="en-US" w:eastAsia="zh-CN"/>
              </w:rPr>
              <w:t>文件绝对路径</w:t>
            </w:r>
          </w:p>
        </w:tc>
        <w:tc>
          <w:tcPr>
            <w:tcW w:w="2952" w:type="dxa"/>
            <w:vAlign w:val="top"/>
          </w:tcPr>
          <w:p>
            <w:pPr>
              <w:numPr>
                <w:numId w:val="0"/>
              </w:numPr>
              <w:rPr>
                <w:rFonts w:hint="eastAsia" w:eastAsia="宋体"/>
                <w:lang w:val="en-US" w:eastAsia="zh-CN"/>
              </w:rPr>
            </w:pPr>
            <w:r>
              <w:rPr>
                <w:rFonts w:hint="eastAsia"/>
                <w:lang w:val="en-US" w:eastAsia="zh-CN"/>
              </w:rPr>
              <w:t>生成文件根目录+报名</w:t>
            </w:r>
          </w:p>
        </w:tc>
        <w:tc>
          <w:tcPr>
            <w:tcW w:w="2952" w:type="dxa"/>
            <w:vAlign w:val="top"/>
          </w:tcPr>
          <w:p>
            <w:pPr>
              <w:numPr>
                <w:numId w:val="0"/>
              </w:numPr>
              <w:rPr>
                <w:rFonts w:hint="eastAsia" w:eastAsia="宋体"/>
                <w:lang w:val="en-US" w:eastAsia="zh-CN"/>
              </w:rPr>
            </w:pPr>
          </w:p>
        </w:tc>
      </w:tr>
      <w:tr>
        <w:tc>
          <w:tcPr>
            <w:tcW w:w="2952" w:type="dxa"/>
            <w:vAlign w:val="top"/>
          </w:tcPr>
          <w:p>
            <w:pPr>
              <w:numPr>
                <w:numId w:val="0"/>
              </w:numPr>
              <w:rPr>
                <w:rFonts w:hint="eastAsia" w:eastAsia="宋体"/>
                <w:lang w:val="en-US" w:eastAsia="zh-CN"/>
              </w:rPr>
            </w:pPr>
            <w:r>
              <w:rPr>
                <w:rFonts w:hint="eastAsia"/>
                <w:lang w:val="en-US" w:eastAsia="zh-CN"/>
              </w:rPr>
              <w:t>文件内容</w:t>
            </w:r>
          </w:p>
        </w:tc>
        <w:tc>
          <w:tcPr>
            <w:tcW w:w="2952" w:type="dxa"/>
            <w:vAlign w:val="top"/>
          </w:tcPr>
          <w:p>
            <w:pPr>
              <w:numPr>
                <w:numId w:val="0"/>
              </w:numPr>
              <w:rPr>
                <w:rFonts w:hint="eastAsia" w:eastAsia="宋体"/>
                <w:lang w:val="en-US" w:eastAsia="zh-CN"/>
              </w:rPr>
            </w:pPr>
            <w:r>
              <w:rPr>
                <w:rFonts w:hint="eastAsia"/>
                <w:lang w:val="en-US" w:eastAsia="zh-CN"/>
              </w:rPr>
              <w:t>按模板生成</w:t>
            </w:r>
          </w:p>
        </w:tc>
        <w:tc>
          <w:tcPr>
            <w:tcW w:w="2952" w:type="dxa"/>
            <w:vAlign w:val="top"/>
          </w:tcPr>
          <w:p>
            <w:pPr>
              <w:numPr>
                <w:numId w:val="0"/>
              </w:numPr>
              <w:rPr>
                <w:rFonts w:hint="eastAsia" w:eastAsia="宋体"/>
                <w:lang w:val="en-US" w:eastAsia="zh-CN"/>
              </w:rPr>
            </w:pPr>
          </w:p>
        </w:tc>
      </w:tr>
    </w:tbl>
    <w:p>
      <w:pPr>
        <w:numPr>
          <w:numId w:val="0"/>
        </w:numPr>
        <w:ind w:leftChars="0"/>
        <w:rPr>
          <w:rFonts w:hint="eastAsia" w:eastAsia="宋体"/>
          <w:lang w:val="en-US" w:eastAsia="zh-CN"/>
        </w:rPr>
      </w:pPr>
    </w:p>
    <w:p>
      <w:pPr>
        <w:numPr>
          <w:numId w:val="0"/>
        </w:numPr>
        <w:ind w:leftChars="0"/>
        <w:rPr>
          <w:rFonts w:hint="eastAsia"/>
          <w:lang w:val="en-US" w:eastAsia="zh-CN"/>
        </w:rPr>
      </w:pPr>
      <w:r>
        <w:rPr>
          <w:rFonts w:hint="eastAsia"/>
          <w:lang w:val="en-US" w:eastAsia="zh-CN"/>
        </w:rPr>
        <w:t>例如：选择表为SHOP_CAR 模板为如下：</w:t>
      </w:r>
    </w:p>
    <w:p>
      <w:pPr>
        <w:numPr>
          <w:numId w:val="0"/>
        </w:numPr>
        <w:ind w:leftChars="0"/>
      </w:pPr>
      <w:r>
        <w:rPr>
          <w:rFonts w:ascii="Times New Roman" w:hAnsi="Times New Roman" w:eastAsia="宋体" w:cs="Times New Roman"/>
          <w:sz w:val="22"/>
          <w:szCs w:val="22"/>
          <w:lang w:val="en-US" w:eastAsia="en-US" w:bidi="ar-SA"/>
        </w:rPr>
        <w:pict>
          <v:shape id="图片框 1052" o:spid="_x0000_s1041" type="#_x0000_t75" style="height:17.95pt;width:431.9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numPr>
          <w:numId w:val="0"/>
        </w:numPr>
        <w:ind w:leftChars="0"/>
        <w:rPr>
          <w:rFonts w:hint="eastAsia"/>
          <w:lang w:val="en-US" w:eastAsia="zh-CN"/>
        </w:rPr>
      </w:pPr>
      <w:r>
        <w:rPr>
          <w:rFonts w:hint="eastAsia"/>
          <w:lang w:val="en-US" w:eastAsia="zh-CN"/>
        </w:rPr>
        <w:t>生成文件名为ShopCar.java 文件路径为：默认路径/com/richie/common/domain</w:t>
      </w:r>
    </w:p>
    <w:p>
      <w:pPr>
        <w:pStyle w:val="2"/>
        <w:keepNext/>
        <w:keepLines/>
        <w:widowControl/>
        <w:numPr>
          <w:ilvl w:val="0"/>
          <w:numId w:val="3"/>
        </w:numPr>
        <w:wordWrap/>
        <w:adjustRightInd/>
        <w:snapToGrid/>
        <w:spacing w:before="340" w:after="330" w:line="255" w:lineRule="auto"/>
        <w:ind w:left="0" w:leftChars="0" w:right="0" w:firstLine="0" w:firstLineChars="0"/>
        <w:jc w:val="left"/>
        <w:textAlignment w:val="auto"/>
        <w:outlineLvl w:val="0"/>
        <w:rPr>
          <w:rFonts w:hint="eastAsia"/>
          <w:lang w:val="en-US" w:eastAsia="zh-CN"/>
        </w:rPr>
      </w:pPr>
      <w:r>
        <w:rPr>
          <w:rFonts w:hint="eastAsia"/>
          <w:lang w:val="en-US" w:eastAsia="zh-CN"/>
        </w:rPr>
        <w:t>操作步骤</w:t>
      </w:r>
    </w:p>
    <w:p>
      <w:pPr>
        <w:rPr>
          <w:rFonts w:hint="eastAsia"/>
          <w:lang w:val="en-US" w:eastAsia="zh-CN"/>
        </w:rPr>
      </w:pPr>
      <w:r>
        <w:rPr>
          <w:rFonts w:hint="eastAsia"/>
          <w:lang w:val="en-US" w:eastAsia="zh-CN"/>
        </w:rPr>
        <w:t xml:space="preserve">   生成文件操作步骤如下： </w:t>
      </w:r>
    </w:p>
    <w:p>
      <w:pPr>
        <w:numPr>
          <w:ilvl w:val="0"/>
          <w:numId w:val="8"/>
        </w:numPr>
        <w:ind w:left="420" w:leftChars="0" w:hanging="420" w:firstLineChars="0"/>
        <w:rPr>
          <w:rFonts w:hint="eastAsia"/>
          <w:lang w:val="en-US" w:eastAsia="zh-CN"/>
        </w:rPr>
      </w:pPr>
      <w:r>
        <w:rPr>
          <w:rFonts w:hint="eastAsia"/>
          <w:lang w:val="en-US" w:eastAsia="zh-CN"/>
        </w:rPr>
        <w:t xml:space="preserve"> 选择pdm文件，导入文件</w:t>
      </w:r>
    </w:p>
    <w:p>
      <w:pPr>
        <w:numPr>
          <w:ilvl w:val="0"/>
          <w:numId w:val="8"/>
        </w:numPr>
        <w:ind w:left="420" w:leftChars="0" w:hanging="420" w:firstLineChars="0"/>
        <w:rPr>
          <w:rFonts w:hint="eastAsia"/>
          <w:lang w:val="en-US" w:eastAsia="zh-CN"/>
        </w:rPr>
      </w:pPr>
      <w:r>
        <w:rPr>
          <w:rFonts w:hint="eastAsia"/>
          <w:lang w:val="en-US" w:eastAsia="zh-CN"/>
        </w:rPr>
        <w:t xml:space="preserve"> 选择要生成代码的表</w:t>
      </w:r>
    </w:p>
    <w:p>
      <w:pPr>
        <w:numPr>
          <w:ilvl w:val="0"/>
          <w:numId w:val="8"/>
        </w:numPr>
        <w:ind w:left="420" w:leftChars="0" w:hanging="420" w:firstLineChars="0"/>
        <w:rPr>
          <w:rFonts w:hint="eastAsia"/>
          <w:lang w:val="en-US" w:eastAsia="zh-CN"/>
        </w:rPr>
      </w:pPr>
      <w:r>
        <w:rPr>
          <w:rFonts w:hint="eastAsia"/>
          <w:lang w:val="en-US" w:eastAsia="zh-CN"/>
        </w:rPr>
        <w:t xml:space="preserve"> 设置模板，选择指定模板</w:t>
      </w:r>
    </w:p>
    <w:p>
      <w:pPr>
        <w:numPr>
          <w:ilvl w:val="0"/>
          <w:numId w:val="8"/>
        </w:numPr>
        <w:ind w:left="420" w:leftChars="0" w:hanging="420" w:firstLineChars="0"/>
        <w:rPr>
          <w:rFonts w:hint="eastAsia"/>
          <w:lang w:val="en-US" w:eastAsia="zh-CN"/>
        </w:rPr>
      </w:pPr>
      <w:r>
        <w:rPr>
          <w:rFonts w:hint="eastAsia"/>
          <w:lang w:val="en-US" w:eastAsia="zh-CN"/>
        </w:rPr>
        <w:t xml:space="preserve"> 预览或生成代码</w:t>
      </w:r>
    </w:p>
    <w:p>
      <w:pPr>
        <w:rPr>
          <w:rFonts w:hint="eastAsia"/>
          <w:lang w:val="en-US" w:eastAsia="zh-CN"/>
        </w:rPr>
      </w:pPr>
    </w:p>
    <w:p>
      <w:pPr>
        <w:pStyle w:val="2"/>
        <w:keepNext/>
        <w:keepLines/>
        <w:widowControl/>
        <w:wordWrap/>
        <w:adjustRightInd/>
        <w:snapToGrid/>
        <w:spacing w:before="340" w:after="330" w:line="135" w:lineRule="auto"/>
        <w:ind w:left="0" w:leftChars="0" w:right="0" w:firstLine="0" w:firstLineChars="0"/>
        <w:jc w:val="left"/>
        <w:textAlignment w:val="auto"/>
        <w:outlineLvl w:val="0"/>
        <w:rPr>
          <w:rFonts w:hint="eastAsia"/>
          <w:lang w:val="en-US" w:eastAsia="zh-CN"/>
        </w:rPr>
      </w:pPr>
      <w:r>
        <w:rPr>
          <w:rFonts w:hint="eastAsia"/>
          <w:lang w:val="en-US" w:eastAsia="zh-CN"/>
        </w:rPr>
        <w:t>4.如何编写模板</w:t>
      </w:r>
    </w:p>
    <w:p>
      <w:r>
        <w:t xml:space="preserve">      本工具是通过velocity模版引擎来生成代码，模版文件扩展名为.vm结尾。</w:t>
      </w:r>
      <w:r>
        <w:rPr>
          <w:rFonts w:hint="eastAsia"/>
          <w:lang w:val="en-US" w:eastAsia="zh-CN"/>
        </w:rPr>
        <w:t>V</w:t>
      </w:r>
      <w:r>
        <w:t>elocity模版语法简单</w:t>
      </w:r>
      <w:r>
        <w:rPr>
          <w:rFonts w:hint="eastAsia"/>
          <w:lang w:eastAsia="zh-CN"/>
        </w:rPr>
        <w:t>易用</w:t>
      </w:r>
      <w:r>
        <w:t xml:space="preserve">，包括基本的 for </w:t>
      </w:r>
      <w:r>
        <w:rPr>
          <w:rFonts w:hint="eastAsia"/>
          <w:lang w:eastAsia="zh-CN"/>
        </w:rPr>
        <w:t>，</w:t>
      </w:r>
      <w:r>
        <w:t xml:space="preserve">if else </w:t>
      </w:r>
      <w:r>
        <w:rPr>
          <w:rFonts w:hint="eastAsia"/>
          <w:lang w:eastAsia="zh-CN"/>
        </w:rPr>
        <w:t>，</w:t>
      </w:r>
      <w:r>
        <w:rPr>
          <w:rFonts w:hint="eastAsia"/>
          <w:lang w:val="en-US" w:eastAsia="zh-CN"/>
        </w:rPr>
        <w:t>case</w:t>
      </w:r>
      <w:r>
        <w:t>等语法，velocaity模版基本语法可参照文档《Velocity模版使用指南中文版.pdf》</w:t>
      </w:r>
    </w:p>
    <w:p>
      <w:r>
        <w:t xml:space="preserve">      如果你读过</w:t>
      </w:r>
      <w:r>
        <w:rPr>
          <w:rFonts w:hint="eastAsia"/>
          <w:lang w:eastAsia="zh-CN"/>
        </w:rPr>
        <w:t>此</w:t>
      </w:r>
      <w:r>
        <w:t>文档，相信你对模版中如何定义变量和调用方法会有些了解，下章会仔细介绍如何该工具如何定义变量和调用方法。</w:t>
      </w:r>
    </w:p>
    <w:p/>
    <w:p>
      <w:pPr>
        <w:pStyle w:val="2"/>
        <w:keepNext/>
        <w:keepLines/>
        <w:widowControl/>
        <w:wordWrap/>
        <w:adjustRightInd/>
        <w:snapToGrid/>
        <w:spacing w:before="340" w:after="330" w:line="135" w:lineRule="auto"/>
        <w:ind w:left="0" w:leftChars="0" w:right="0" w:firstLine="0" w:firstLineChars="0"/>
        <w:jc w:val="left"/>
        <w:textAlignment w:val="auto"/>
        <w:outlineLvl w:val="0"/>
      </w:pPr>
      <w:r>
        <w:t>5 .模版定义变量和调用接口</w:t>
      </w:r>
    </w:p>
    <w:p>
      <w:pPr>
        <w:ind w:firstLine="440" w:firstLineChars="200"/>
      </w:pPr>
      <w:r>
        <w:t>如果你读过上一章提及到的文档</w:t>
      </w:r>
      <w:r>
        <w:rPr>
          <w:rFonts w:hint="eastAsia"/>
          <w:lang w:eastAsia="zh-CN"/>
        </w:rPr>
        <w:t>《</w:t>
      </w:r>
      <w:r>
        <w:t>Velocity模版使用指南中文版.pdf</w:t>
      </w:r>
      <w:r>
        <w:rPr>
          <w:rFonts w:hint="eastAsia"/>
          <w:lang w:eastAsia="zh-CN"/>
        </w:rPr>
        <w:t>》</w:t>
      </w:r>
      <w:r>
        <w:t>，本工具默认设置了调用方法接口，也支持</w:t>
      </w:r>
      <w:r>
        <w:rPr>
          <w:rFonts w:hint="eastAsia"/>
          <w:lang w:eastAsia="zh-CN"/>
        </w:rPr>
        <w:t>自</w:t>
      </w:r>
      <w:r>
        <w:t>定义变量和调用借口的扩展。</w:t>
      </w:r>
    </w:p>
    <w:p>
      <w:pPr>
        <w:ind w:firstLine="440" w:firstLineChars="200"/>
      </w:pPr>
    </w:p>
    <w:p>
      <w:pPr>
        <w:numPr>
          <w:ilvl w:val="0"/>
          <w:numId w:val="9"/>
        </w:numPr>
        <w:ind w:left="420" w:leftChars="0" w:hanging="420" w:firstLineChars="0"/>
        <w:rPr>
          <w:rFonts w:hint="eastAsia"/>
          <w:b/>
          <w:bCs/>
          <w:lang w:eastAsia="zh-CN"/>
        </w:rPr>
      </w:pPr>
      <w:r>
        <w:rPr>
          <w:b/>
          <w:bCs/>
        </w:rPr>
        <w:t>默认定义方法</w:t>
      </w:r>
      <w:r>
        <w:rPr>
          <w:rFonts w:hint="eastAsia"/>
          <w:b/>
          <w:bCs/>
          <w:lang w:eastAsia="zh-CN"/>
        </w:rPr>
        <w:t>接口如下表格</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24"/>
        <w:gridCol w:w="3477"/>
        <w:gridCol w:w="1255"/>
        <w:gridCol w:w="2900"/>
      </w:tblGrid>
      <w:tr>
        <w:tc>
          <w:tcPr>
            <w:tcW w:w="1224" w:type="dxa"/>
            <w:shd w:val="clear" w:color="auto" w:fill="CCCCCC"/>
          </w:tcPr>
          <w:p>
            <w:pPr>
              <w:jc w:val="center"/>
              <w:rPr>
                <w:rFonts w:hint="eastAsia"/>
                <w:lang w:val="en-US" w:eastAsia="zh-CN"/>
              </w:rPr>
            </w:pPr>
            <w:r>
              <w:rPr>
                <w:rFonts w:hint="eastAsia"/>
                <w:lang w:val="en-US" w:eastAsia="zh-CN"/>
              </w:rPr>
              <w:t>方法key</w:t>
            </w:r>
          </w:p>
        </w:tc>
        <w:tc>
          <w:tcPr>
            <w:tcW w:w="3477" w:type="dxa"/>
            <w:shd w:val="clear" w:color="auto" w:fill="CCCCCC"/>
          </w:tcPr>
          <w:p>
            <w:pPr>
              <w:jc w:val="center"/>
              <w:rPr>
                <w:rFonts w:hint="eastAsia"/>
                <w:lang w:val="en-US" w:eastAsia="zh-CN"/>
              </w:rPr>
            </w:pPr>
            <w:r>
              <w:rPr>
                <w:rFonts w:hint="eastAsia"/>
                <w:lang w:val="en-US" w:eastAsia="zh-CN"/>
              </w:rPr>
              <w:t>对应类</w:t>
            </w:r>
          </w:p>
        </w:tc>
        <w:tc>
          <w:tcPr>
            <w:tcW w:w="1255" w:type="dxa"/>
            <w:shd w:val="clear" w:color="auto" w:fill="CCCCCC"/>
          </w:tcPr>
          <w:p>
            <w:pPr>
              <w:jc w:val="center"/>
              <w:rPr>
                <w:rFonts w:hint="eastAsia"/>
                <w:lang w:val="en-US" w:eastAsia="zh-CN"/>
              </w:rPr>
            </w:pPr>
            <w:r>
              <w:rPr>
                <w:rFonts w:hint="eastAsia"/>
                <w:lang w:val="en-US" w:eastAsia="zh-CN"/>
              </w:rPr>
              <w:t>描述</w:t>
            </w:r>
          </w:p>
        </w:tc>
        <w:tc>
          <w:tcPr>
            <w:tcW w:w="2900" w:type="dxa"/>
            <w:shd w:val="clear" w:color="auto" w:fill="CCCCCC"/>
          </w:tcPr>
          <w:p>
            <w:pPr>
              <w:jc w:val="center"/>
              <w:rPr>
                <w:rFonts w:hint="eastAsia"/>
                <w:lang w:val="en-US" w:eastAsia="zh-CN"/>
              </w:rPr>
            </w:pPr>
            <w:r>
              <w:rPr>
                <w:rFonts w:hint="eastAsia"/>
                <w:lang w:val="en-US" w:eastAsia="zh-CN"/>
              </w:rPr>
              <w:t>用法</w:t>
            </w:r>
          </w:p>
        </w:tc>
      </w:tr>
      <w:tr>
        <w:tc>
          <w:tcPr>
            <w:tcW w:w="1224" w:type="dxa"/>
          </w:tcPr>
          <w:p>
            <w:pPr>
              <w:rPr>
                <w:rFonts w:hint="eastAsia"/>
                <w:lang w:val="en-US" w:eastAsia="zh-CN"/>
              </w:rPr>
            </w:pPr>
            <w:r>
              <w:rPr>
                <w:rFonts w:hint="eastAsia"/>
                <w:lang w:val="en-US" w:eastAsia="zh-CN"/>
              </w:rPr>
              <w:t>table</w:t>
            </w:r>
          </w:p>
        </w:tc>
        <w:tc>
          <w:tcPr>
            <w:tcW w:w="3477" w:type="dxa"/>
          </w:tcPr>
          <w:p>
            <w:pPr>
              <w:rPr>
                <w:rFonts w:hint="eastAsia"/>
                <w:lang w:val="en-US" w:eastAsia="zh-CN"/>
              </w:rPr>
            </w:pPr>
            <w:r>
              <w:rPr>
                <w:rFonts w:hint="eastAsia"/>
                <w:lang w:val="en-US" w:eastAsia="zh-CN"/>
              </w:rPr>
              <w:t>o</w:t>
            </w:r>
            <w:r>
              <w:rPr>
                <w:rFonts w:hint="default"/>
                <w:lang w:val="en-US" w:eastAsia="zh-CN"/>
              </w:rPr>
              <w:t>rg.richie.codeGen.core.model.Table</w:t>
            </w:r>
          </w:p>
        </w:tc>
        <w:tc>
          <w:tcPr>
            <w:tcW w:w="1255" w:type="dxa"/>
          </w:tcPr>
          <w:p>
            <w:pPr>
              <w:rPr>
                <w:rFonts w:hint="eastAsia"/>
                <w:lang w:val="en-US" w:eastAsia="zh-CN"/>
              </w:rPr>
            </w:pPr>
            <w:r>
              <w:rPr>
                <w:rFonts w:hint="eastAsia"/>
                <w:lang w:val="en-US" w:eastAsia="zh-CN"/>
              </w:rPr>
              <w:t>选择生成代码的表信息：</w:t>
            </w:r>
          </w:p>
        </w:tc>
        <w:tc>
          <w:tcPr>
            <w:tcW w:w="2900" w:type="dxa"/>
          </w:tcPr>
          <w:p>
            <w:pPr>
              <w:rPr>
                <w:rFonts w:hint="eastAsia"/>
                <w:lang w:val="en-US" w:eastAsia="zh-CN"/>
              </w:rPr>
            </w:pPr>
            <w:r>
              <w:rPr>
                <w:rFonts w:hint="eastAsia"/>
                <w:lang w:val="en-US" w:eastAsia="zh-CN"/>
              </w:rPr>
              <w:t>和java调用方法一样</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$table.code</w:t>
            </w:r>
          </w:p>
          <w:p>
            <w:pPr>
              <w:rPr>
                <w:rFonts w:hint="eastAsia"/>
                <w:lang w:val="en-US" w:eastAsia="zh-CN"/>
              </w:rPr>
            </w:pPr>
            <w:r>
              <w:rPr>
                <w:rFonts w:hint="eastAsia"/>
                <w:lang w:val="en-US" w:eastAsia="zh-CN"/>
              </w:rPr>
              <w:t xml:space="preserve">$table.getCode() </w:t>
            </w:r>
          </w:p>
          <w:p>
            <w:pPr>
              <w:rPr>
                <w:rFonts w:hint="eastAsia" w:eastAsia="宋体"/>
                <w:lang w:val="en-US" w:eastAsia="zh-CN"/>
              </w:rPr>
            </w:pPr>
            <w:r>
              <w:rPr>
                <w:rFonts w:hint="eastAsia"/>
                <w:lang w:val="en-US" w:eastAsia="zh-CN"/>
              </w:rPr>
              <w:t>都是获取表名</w:t>
            </w:r>
          </w:p>
        </w:tc>
      </w:tr>
      <w:tr>
        <w:tc>
          <w:tcPr>
            <w:tcW w:w="1224" w:type="dxa"/>
          </w:tcPr>
          <w:p>
            <w:pPr>
              <w:rPr>
                <w:rFonts w:hint="eastAsia"/>
                <w:lang w:val="en-US" w:eastAsia="zh-CN"/>
              </w:rPr>
            </w:pPr>
            <w:r>
              <w:rPr>
                <w:rFonts w:hint="eastAsia"/>
                <w:lang w:val="en-US" w:eastAsia="zh-CN"/>
              </w:rPr>
              <w:t>stringUtils</w:t>
            </w:r>
          </w:p>
        </w:tc>
        <w:tc>
          <w:tcPr>
            <w:tcW w:w="3477" w:type="dxa"/>
          </w:tcPr>
          <w:p>
            <w:pPr>
              <w:rPr>
                <w:rFonts w:hint="eastAsia"/>
                <w:lang w:val="en-US" w:eastAsia="zh-CN"/>
              </w:rPr>
            </w:pPr>
            <w:r>
              <w:rPr>
                <w:rFonts w:hint="default"/>
                <w:lang w:val="en-US" w:eastAsia="zh-CN"/>
              </w:rPr>
              <w:t>org.richie.codeGen.core.util.StringUtil</w:t>
            </w:r>
          </w:p>
        </w:tc>
        <w:tc>
          <w:tcPr>
            <w:tcW w:w="1255" w:type="dxa"/>
          </w:tcPr>
          <w:p>
            <w:pPr>
              <w:rPr>
                <w:rFonts w:hint="eastAsia"/>
                <w:lang w:val="en-US" w:eastAsia="zh-CN"/>
              </w:rPr>
            </w:pPr>
            <w:r>
              <w:rPr>
                <w:rFonts w:hint="eastAsia"/>
                <w:lang w:val="en-US" w:eastAsia="zh-CN"/>
              </w:rPr>
              <w:t>字符处理工具类</w:t>
            </w:r>
          </w:p>
        </w:tc>
        <w:tc>
          <w:tcPr>
            <w:tcW w:w="2900" w:type="dxa"/>
          </w:tcPr>
          <w:p>
            <w:pPr>
              <w:rPr>
                <w:rFonts w:hint="eastAsia" w:ascii="Courier New" w:hAnsi="Courier New"/>
                <w:color w:val="000000"/>
                <w:highlight w:val="white"/>
                <w:lang w:val="en-US" w:eastAsia="zh-CN"/>
              </w:rPr>
            </w:pPr>
            <w:r>
              <w:rPr>
                <w:rFonts w:hint="eastAsia"/>
                <w:lang w:val="en-US" w:eastAsia="zh-CN"/>
              </w:rPr>
              <w:t>$stringUtils.</w:t>
            </w:r>
            <w:r>
              <w:rPr>
                <w:rFonts w:hint="eastAsia" w:ascii="Courier New" w:hAnsi="Courier New" w:eastAsia="Courier New"/>
                <w:color w:val="000000"/>
                <w:highlight w:val="white"/>
              </w:rPr>
              <w:t>getClassName</w:t>
            </w:r>
            <w:r>
              <w:rPr>
                <w:rFonts w:hint="eastAsia" w:ascii="Courier New" w:hAnsi="Courier New"/>
                <w:color w:val="000000"/>
                <w:highlight w:val="white"/>
                <w:lang w:val="en-US" w:eastAsia="zh-CN"/>
              </w:rPr>
              <w:t>(**)</w:t>
            </w:r>
          </w:p>
          <w:p>
            <w:pPr>
              <w:rPr>
                <w:rFonts w:hint="eastAsia" w:ascii="Courier New" w:hAnsi="Courier New" w:eastAsia="宋体"/>
                <w:color w:val="000000"/>
                <w:highlight w:val="white"/>
                <w:lang w:val="en-US" w:eastAsia="zh-CN"/>
              </w:rPr>
            </w:pPr>
            <w:r>
              <w:rPr>
                <w:rFonts w:hint="eastAsia" w:ascii="Courier New" w:hAnsi="Courier New"/>
                <w:color w:val="000000"/>
                <w:highlight w:val="white"/>
                <w:lang w:val="en-US" w:eastAsia="zh-CN"/>
              </w:rPr>
              <w:t>获取驼峰式类名</w:t>
            </w:r>
          </w:p>
        </w:tc>
      </w:tr>
      <w:tr>
        <w:tc>
          <w:tcPr>
            <w:tcW w:w="1224" w:type="dxa"/>
          </w:tcPr>
          <w:p>
            <w:pPr>
              <w:rPr>
                <w:rFonts w:hint="eastAsia" w:eastAsia="宋体"/>
                <w:lang w:val="en-US" w:eastAsia="zh-CN"/>
              </w:rPr>
            </w:pPr>
            <w:r>
              <w:rPr>
                <w:rFonts w:hint="eastAsia"/>
                <w:lang w:val="en-US" w:eastAsia="zh-CN"/>
              </w:rPr>
              <w:t>dateUtils</w:t>
            </w:r>
          </w:p>
        </w:tc>
        <w:tc>
          <w:tcPr>
            <w:tcW w:w="3477" w:type="dxa"/>
          </w:tcPr>
          <w:p>
            <w:pPr>
              <w:rPr>
                <w:rFonts w:hint="eastAsia"/>
                <w:lang w:val="en-US" w:eastAsia="zh-CN"/>
              </w:rPr>
            </w:pPr>
            <w:r>
              <w:rPr>
                <w:rFonts w:hint="default" w:ascii="宋体" w:hAnsi="宋体"/>
                <w:sz w:val="24"/>
              </w:rPr>
              <w:t>org.richie.codeGen.core.util.DateUtil</w:t>
            </w:r>
          </w:p>
        </w:tc>
        <w:tc>
          <w:tcPr>
            <w:tcW w:w="1255" w:type="dxa"/>
          </w:tcPr>
          <w:p>
            <w:pPr>
              <w:rPr>
                <w:rFonts w:hint="eastAsia" w:eastAsia="宋体"/>
                <w:lang w:val="en-US" w:eastAsia="zh-CN"/>
              </w:rPr>
            </w:pPr>
            <w:r>
              <w:rPr>
                <w:rFonts w:hint="eastAsia"/>
                <w:lang w:val="en-US" w:eastAsia="zh-CN"/>
              </w:rPr>
              <w:t>日期处理工具类</w:t>
            </w:r>
          </w:p>
        </w:tc>
        <w:tc>
          <w:tcPr>
            <w:tcW w:w="2900" w:type="dxa"/>
          </w:tcPr>
          <w:p>
            <w:pPr>
              <w:rPr>
                <w:rFonts w:hint="eastAsia" w:eastAsia="宋体"/>
                <w:lang w:val="en-US" w:eastAsia="zh-CN"/>
              </w:rPr>
            </w:pPr>
            <w:r>
              <w:rPr>
                <w:rFonts w:hint="eastAsia"/>
                <w:lang w:val="en-US" w:eastAsia="zh-CN"/>
              </w:rPr>
              <w:t>$dateUtils.getNow() 当前日期</w:t>
            </w:r>
          </w:p>
        </w:tc>
      </w:tr>
    </w:tbl>
    <w:p>
      <w:pPr>
        <w:rPr>
          <w:rFonts w:hint="eastAsia"/>
          <w:color w:val="0000FF"/>
          <w:lang w:val="en-US" w:eastAsia="zh-CN"/>
        </w:rPr>
      </w:pPr>
      <w:r>
        <w:rPr>
          <w:rFonts w:hint="eastAsia"/>
          <w:color w:val="0000FF"/>
          <w:lang w:val="en-US" w:eastAsia="zh-CN"/>
        </w:rPr>
        <w:t>备注：如上对应类的方法调用结构可以详细参考api</w:t>
      </w:r>
    </w:p>
    <w:p>
      <w:pPr>
        <w:rPr>
          <w:rFonts w:hint="eastAsia"/>
          <w:color w:val="0000FF"/>
          <w:lang w:val="en-US" w:eastAsia="zh-CN"/>
        </w:rPr>
      </w:pPr>
    </w:p>
    <w:p>
      <w:pPr>
        <w:numPr>
          <w:ilvl w:val="0"/>
          <w:numId w:val="9"/>
        </w:numPr>
        <w:ind w:left="420" w:leftChars="0" w:hanging="420" w:firstLineChars="0"/>
        <w:rPr>
          <w:rFonts w:hint="eastAsia"/>
          <w:b/>
          <w:bCs/>
          <w:lang w:val="en-US" w:eastAsia="zh-CN"/>
        </w:rPr>
      </w:pPr>
      <w:r>
        <w:rPr>
          <w:rFonts w:hint="eastAsia"/>
          <w:b/>
          <w:bCs/>
          <w:lang w:val="en-US" w:eastAsia="zh-CN"/>
        </w:rPr>
        <w:t>自定义方法接口</w:t>
      </w:r>
    </w:p>
    <w:p>
      <w:pPr>
        <w:rPr>
          <w:rFonts w:hint="eastAsia"/>
          <w:lang w:val="en-US" w:eastAsia="zh-CN"/>
        </w:rPr>
      </w:pPr>
      <w:r>
        <w:rPr>
          <w:rFonts w:hint="eastAsia"/>
          <w:lang w:val="en-US" w:eastAsia="zh-CN"/>
        </w:rPr>
        <w:t xml:space="preserve">    在【3.2.3变量配置】中可以自定义增加，增加类型为【类】和【常量】，定义类型为【类】，则在模板中按方法接口一样调用，定义为【常量】则在模板中按变量一样调用，例如：</w:t>
      </w:r>
    </w:p>
    <w:p>
      <w:r>
        <w:rPr>
          <w:rFonts w:ascii="Times New Roman" w:hAnsi="Times New Roman" w:eastAsia="宋体" w:cs="Times New Roman"/>
          <w:sz w:val="22"/>
          <w:szCs w:val="22"/>
          <w:lang w:val="en-US" w:eastAsia="en-US" w:bidi="ar-SA"/>
        </w:rPr>
        <w:pict>
          <v:shape id="图片框 1042" o:spid="_x0000_s1042" type="#_x0000_t75" style="height:374.95pt;width:419.9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
      <w:pPr>
        <w:rPr>
          <w:rFonts w:hint="eastAsia"/>
          <w:lang w:val="en-US" w:eastAsia="zh-CN"/>
        </w:rPr>
      </w:pPr>
      <w:r>
        <w:rPr>
          <w:rFonts w:hint="eastAsia"/>
          <w:lang w:val="en-US" w:eastAsia="zh-CN"/>
        </w:rPr>
        <w:t>在模板中掉用  $author 生成代码则为 elfkingw，</w:t>
      </w:r>
      <w:bookmarkStart w:id="0" w:name="_GoBack"/>
      <w:bookmarkEnd w:id="0"/>
    </w:p>
    <w:p>
      <w:pPr>
        <w:rPr>
          <w:rFonts w:hint="eastAsia"/>
          <w:lang w:val="en-US" w:eastAsia="zh-CN"/>
        </w:rPr>
      </w:pPr>
      <w:r>
        <w:rPr>
          <w:rFonts w:hint="eastAsia"/>
          <w:lang w:val="en-US" w:eastAsia="zh-CN"/>
        </w:rPr>
        <w:t>调用 $numberUtils.</w:t>
      </w:r>
      <w:r>
        <w:rPr>
          <w:rFonts w:hint="eastAsia" w:ascii="Courier New" w:hAnsi="Courier New" w:eastAsia="Courier New"/>
          <w:color w:val="000000"/>
          <w:highlight w:val="cyan"/>
        </w:rPr>
        <w:t>max</w:t>
      </w:r>
      <w:r>
        <w:rPr>
          <w:rFonts w:hint="eastAsia"/>
          <w:lang w:val="en-US" w:eastAsia="zh-CN"/>
        </w:rPr>
        <w:t>(**)则返回数字数组中最大的数</w:t>
      </w:r>
    </w:p>
    <w:p>
      <w:pPr>
        <w:rPr>
          <w:rFonts w:hint="eastAsia"/>
          <w:lang w:val="en-US" w:eastAsia="zh-CN"/>
        </w:rPr>
      </w:pPr>
      <w:r>
        <w:rPr>
          <w:rFonts w:hint="eastAsia"/>
          <w:color w:val="0000FF"/>
          <w:lang w:val="en-US" w:eastAsia="zh-CN"/>
        </w:rPr>
        <w:t>备注：增加自定义的类只能在jdk和如下jar包的类才行</w:t>
      </w:r>
      <w:r>
        <w:rPr>
          <w:rFonts w:hint="eastAsia"/>
          <w:lang w:val="en-US" w:eastAsia="zh-CN"/>
        </w:rPr>
        <w:t>：</w:t>
      </w:r>
    </w:p>
    <w:p>
      <w:pPr>
        <w:rPr>
          <w:rFonts w:hint="eastAsia"/>
          <w:lang w:val="en-US" w:eastAsia="zh-CN"/>
        </w:rPr>
      </w:pPr>
      <w:r>
        <w:rPr>
          <w:rFonts w:ascii="Times New Roman" w:hAnsi="Times New Roman" w:eastAsia="宋体" w:cs="Times New Roman"/>
          <w:sz w:val="22"/>
          <w:szCs w:val="22"/>
          <w:lang w:val="en-US" w:eastAsia="en-US" w:bidi="ar-SA"/>
        </w:rPr>
        <w:pict>
          <v:shape id="图片框 1043" o:spid="_x0000_s1043" type="#_x0000_t75" style="height:284.95pt;width:180.7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rPr>
          <w:rFonts w:hint="eastAsia"/>
          <w:color w:val="0000FF"/>
          <w:lang w:val="en-US" w:eastAsia="zh-CN"/>
        </w:rPr>
      </w:pPr>
    </w:p>
    <w:p>
      <w:pPr>
        <w:rPr>
          <w:rFonts w:hint="eastAsia"/>
          <w:color w:val="0000FF"/>
          <w:lang w:val="en-US" w:eastAsia="zh-CN"/>
        </w:rPr>
      </w:pPr>
    </w:p>
    <w:sectPr>
      <w:headerReference r:id="rId4" w:type="default"/>
      <w:footerReference r:id="rId5" w:type="default"/>
      <w:pgMar w:top="1440" w:right="1800" w:bottom="1440" w:left="1800" w:header="720" w:footer="720" w:gutter="0"/>
      <w:pgBorders>
        <w:top w:val="none" w:color="auto" w:sz="0" w:space="0"/>
        <w:left w:val="none" w:color="auto" w:sz="0" w:space="0"/>
        <w:bottom w:val="none" w:color="auto" w:sz="0" w:space="0"/>
        <w:right w:val="none" w:color="auto"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ambria">
    <w:panose1 w:val="02040503050406030204"/>
    <w:charset w:val="00"/>
    <w:family w:val="auto"/>
    <w:pitch w:val="default"/>
    <w:sig w:usb0="A00002EF" w:usb1="4000004B" w:usb2="00000000" w:usb3="00000000" w:csb0="2000019F" w:csb1="00000000"/>
  </w:font>
  <w:font w:name="Helvetica">
    <w:altName w:val="YaHei Consolas Hybrid"/>
    <w:panose1 w:val="00000000000000000000"/>
    <w:charset w:val="00"/>
    <w:family w:val="auto"/>
    <w:pitch w:val="default"/>
    <w:sig w:usb0="00000000" w:usb1="00000000" w:usb2="00000000" w:usb3="00000000" w:csb0="00040001" w:csb1="00000000"/>
  </w:font>
  <w:font w:name="YaHei Consolas Hybrid">
    <w:panose1 w:val="020B0509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
    <w:nsid w:val="00000007"/>
    <w:multiLevelType w:val="singleLevel"/>
    <w:tmpl w:val="00000007"/>
    <w:lvl w:ilvl="0" w:tentative="1">
      <w:start w:val="3"/>
      <w:numFmt w:val="decimal"/>
      <w:suff w:val="nothing"/>
      <w:lvlText w:val="%1."/>
      <w:lvlJc w:val="left"/>
    </w:lvl>
  </w:abstractNum>
  <w:abstractNum w:abstractNumId="8">
    <w:nsid w:val="00000008"/>
    <w:multiLevelType w:val="singleLevel"/>
    <w:tmpl w:val="00000008"/>
    <w:lvl w:ilvl="0" w:tentative="1">
      <w:start w:val="1"/>
      <w:numFmt w:val="decimal"/>
      <w:suff w:val="nothing"/>
      <w:lvlText w:val="%1."/>
      <w:lvlJc w:val="left"/>
    </w:lvl>
  </w:abstractNum>
  <w:abstractNum w:abstractNumId="12">
    <w:nsid w:val="0000000C"/>
    <w:multiLevelType w:val="singleLevel"/>
    <w:tmpl w:val="0000000C"/>
    <w:lvl w:ilvl="0" w:tentative="1">
      <w:start w:val="2"/>
      <w:numFmt w:val="decimal"/>
      <w:suff w:val="nothing"/>
      <w:lvlText w:val="%1."/>
      <w:lvlJc w:val="left"/>
    </w:lvl>
  </w:abstractNum>
  <w:abstractNum w:abstractNumId="13">
    <w:nsid w:val="0000000D"/>
    <w:multiLevelType w:val="singleLevel"/>
    <w:tmpl w:val="0000000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000000E"/>
    <w:multiLevelType w:val="singleLevel"/>
    <w:tmpl w:val="000000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000000F"/>
    <w:multiLevelType w:val="multilevel"/>
    <w:tmpl w:val="0000000F"/>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00000010"/>
    <w:multiLevelType w:val="multilevel"/>
    <w:tmpl w:val="0000001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00000011"/>
    <w:multiLevelType w:val="singleLevel"/>
    <w:tmpl w:val="0000001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0000012"/>
    <w:multiLevelType w:val="singleLevel"/>
    <w:tmpl w:val="000000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12"/>
  </w:num>
  <w:num w:numId="3">
    <w:abstractNumId w:val="7"/>
  </w:num>
  <w:num w:numId="4">
    <w:abstractNumId w:val="16"/>
  </w:num>
  <w:num w:numId="5">
    <w:abstractNumId w:val="13"/>
  </w:num>
  <w:num w:numId="6">
    <w:abstractNumId w:val="15"/>
  </w:num>
  <w:num w:numId="7">
    <w:abstractNumId w:val="14"/>
  </w:num>
  <w:num w:numId="8">
    <w:abstractNumId w:val="17"/>
  </w:num>
  <w:num w:numId="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efaultTabStop w:val="420"/>
  <w:displayHorizontalDrawingGridEvery w:val="0"/>
  <w:displayVerticalDrawingGridEvery w:val="0"/>
  <w:doNotUseMarginsForDrawingGridOrigin w:val="1"/>
  <w:drawingGridHorizontalOrigin w:val="0"/>
  <w:drawingGridVerticalOrigin w:val="0"/>
  <w:doNotShadeFormData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spacing w:after="0" w:line="240" w:lineRule="auto"/>
    </w:pPr>
    <w:rPr>
      <w:rFonts w:ascii="Times New Roman" w:hAnsi="Times New Roman" w:eastAsia="宋体" w:cs="Times New Roman"/>
      <w:sz w:val="22"/>
      <w:szCs w:val="22"/>
      <w:lang w:val="en-US" w:eastAsia="en-US" w:bidi="ar-SA"/>
    </w:rPr>
  </w:style>
  <w:style w:type="paragraph" w:styleId="2">
    <w:name w:val="heading 1"/>
    <w:basedOn w:val="1"/>
    <w:next w:val="1"/>
    <w:link w:val="3"/>
    <w:pPr>
      <w:keepNext/>
      <w:keepLines/>
      <w:spacing w:before="340" w:beforeAutospacing="0" w:after="330" w:afterAutospacing="0" w:line="576" w:lineRule="auto"/>
      <w:outlineLvl w:val="0"/>
    </w:pPr>
    <w:rPr>
      <w:b/>
      <w:kern w:val="44"/>
      <w:sz w:val="44"/>
    </w:rPr>
  </w:style>
  <w:style w:type="paragraph" w:styleId="4">
    <w:name w:val="heading 2"/>
    <w:basedOn w:val="1"/>
    <w:next w:val="1"/>
    <w:link w:val="5"/>
    <w:pPr>
      <w:keepNext/>
      <w:keepLines/>
      <w:spacing w:before="260" w:beforeAutospacing="0" w:after="260" w:afterAutospacing="0" w:line="413" w:lineRule="auto"/>
      <w:outlineLvl w:val="1"/>
    </w:pPr>
    <w:rPr>
      <w:rFonts w:ascii="Arial" w:hAnsi="Arial" w:eastAsia="黑体"/>
      <w:b/>
      <w:sz w:val="32"/>
    </w:rPr>
  </w:style>
  <w:style w:type="paragraph" w:styleId="6">
    <w:name w:val="heading 3"/>
    <w:basedOn w:val="1"/>
    <w:next w:val="1"/>
    <w:link w:val="7"/>
    <w:pPr>
      <w:keepNext/>
      <w:keepLines/>
      <w:spacing w:before="260" w:beforeAutospacing="0" w:after="260" w:afterAutospacing="0" w:line="413" w:lineRule="auto"/>
      <w:outlineLvl w:val="2"/>
    </w:pPr>
    <w:rPr>
      <w:b/>
      <w:sz w:val="32"/>
    </w:rPr>
  </w:style>
  <w:style w:type="character" w:default="1" w:styleId="10">
    <w:name w:val="Default Paragraph Font"/>
  </w:style>
  <w:style w:type="character" w:customStyle="1" w:styleId="3">
    <w:name w:val="标题 1 Char"/>
    <w:link w:val="2"/>
    <w:semiHidden/>
    <w:rPr>
      <w:b/>
      <w:kern w:val="44"/>
      <w:sz w:val="44"/>
    </w:rPr>
  </w:style>
  <w:style w:type="character" w:customStyle="1" w:styleId="5">
    <w:name w:val="标题 2 Char"/>
    <w:link w:val="4"/>
    <w:semiHidden/>
    <w:rPr>
      <w:rFonts w:ascii="Arial" w:hAnsi="Arial" w:eastAsia="黑体"/>
      <w:b/>
      <w:sz w:val="32"/>
    </w:rPr>
  </w:style>
  <w:style w:type="character" w:customStyle="1" w:styleId="7">
    <w:name w:val="标题 3 Char"/>
    <w:link w:val="6"/>
    <w:semiHidden/>
    <w:rPr>
      <w:b/>
      <w:sz w:val="32"/>
    </w:rPr>
  </w:style>
  <w:style w:type="paragraph" w:styleId="8">
    <w:name w:val="footer"/>
    <w:basedOn w:val="1"/>
    <w:link w:val="14"/>
    <w:pPr>
      <w:tabs>
        <w:tab w:val="center" w:pos="4513"/>
        <w:tab w:val="right" w:pos="9026"/>
      </w:tabs>
      <w:spacing w:after="0" w:line="240" w:lineRule="auto"/>
    </w:pPr>
  </w:style>
  <w:style w:type="paragraph" w:styleId="9">
    <w:name w:val="header"/>
    <w:basedOn w:val="1"/>
    <w:link w:val="13"/>
    <w:pPr>
      <w:tabs>
        <w:tab w:val="center" w:pos="4513"/>
        <w:tab w:val="right" w:pos="9026"/>
      </w:tabs>
      <w:spacing w:after="0" w:line="240" w:lineRule="auto"/>
    </w:pPr>
  </w:style>
  <w:style w:type="character" w:styleId="11">
    <w:name w:val="Hyperlink"/>
    <w:basedOn w:val="10"/>
    <w:rPr>
      <w:color w:val="0000FF"/>
      <w:u w:val="single"/>
    </w:rPr>
  </w:style>
  <w:style w:type="paragraph" w:customStyle="1" w:styleId="12">
    <w:name w:val="List Paragraph"/>
    <w:basedOn w:val="1"/>
    <w:pPr>
      <w:ind w:left="720"/>
      <w:contextualSpacing/>
    </w:pPr>
  </w:style>
  <w:style w:type="character" w:customStyle="1" w:styleId="13">
    <w:name w:val="Header Char"/>
    <w:basedOn w:val="10"/>
    <w:link w:val="9"/>
    <w:semiHidden/>
    <w:rPr/>
  </w:style>
  <w:style w:type="character" w:customStyle="1" w:styleId="14">
    <w:name w:val="Footer Char"/>
    <w:basedOn w:val="10"/>
    <w:link w:val="8"/>
    <w:semiHidde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 Type="http://schemas.openxmlformats.org/officeDocument/2006/relationships/styles" Target="styles.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customXml" Target="../customXml/item1.xml"/><Relationship Id="rId26"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2013-08-09T02:09:00Z</dcterms:created>
  <dcterms:modified xsi:type="dcterms:W3CDTF">2013-08-10T13:49:49Z</dcterms:modified>
  <dc:title>1.介绍</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